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F963A" w14:textId="429A5D66" w:rsidR="00120E32" w:rsidRDefault="00120E32" w:rsidP="00120E32">
      <w:pPr>
        <w:rPr>
          <w:b/>
          <w:bCs/>
        </w:rPr>
      </w:pPr>
      <w:proofErr w:type="gramStart"/>
      <w:r w:rsidRPr="00120E32">
        <w:rPr>
          <w:b/>
          <w:bCs/>
        </w:rPr>
        <w:t>Mention légales</w:t>
      </w:r>
      <w:proofErr w:type="gramEnd"/>
    </w:p>
    <w:p w14:paraId="36FDF735" w14:textId="48018E56" w:rsidR="00120E32" w:rsidRDefault="00120E32" w:rsidP="00120E32">
      <w:pPr>
        <w:rPr>
          <w:b/>
          <w:bCs/>
        </w:rPr>
      </w:pPr>
    </w:p>
    <w:p w14:paraId="7EBE4A29" w14:textId="77777777" w:rsidR="00120E32" w:rsidRPr="00120E32" w:rsidRDefault="00120E32" w:rsidP="00120E32">
      <w:pPr>
        <w:rPr>
          <w:b/>
          <w:bCs/>
        </w:rPr>
      </w:pPr>
    </w:p>
    <w:p w14:paraId="10D2E70C" w14:textId="77777777" w:rsidR="00120E32" w:rsidRPr="00120E32" w:rsidRDefault="00120E32" w:rsidP="00120E32">
      <w:pPr>
        <w:rPr>
          <w:b/>
          <w:bCs/>
        </w:rPr>
      </w:pPr>
      <w:r w:rsidRPr="00120E32">
        <w:rPr>
          <w:b/>
          <w:bCs/>
        </w:rPr>
        <w:t>Propriété et responsabilité éditoriale</w:t>
      </w:r>
    </w:p>
    <w:p w14:paraId="08CDEFFA" w14:textId="77777777" w:rsidR="00120E32" w:rsidRDefault="00120E32" w:rsidP="006650C5"/>
    <w:p w14:paraId="78698FAB" w14:textId="77777777" w:rsidR="00120E32" w:rsidRDefault="00120E32" w:rsidP="006650C5"/>
    <w:p w14:paraId="5F7AA4F8" w14:textId="32A17DF3" w:rsidR="006650C5" w:rsidRPr="006650C5" w:rsidRDefault="006650C5" w:rsidP="006650C5">
      <w:r w:rsidRPr="006650C5">
        <w:t>Le présent site est sous la responsabilité de ses auteurs :</w:t>
      </w:r>
    </w:p>
    <w:p w14:paraId="7F17A2A5" w14:textId="18AC32D3" w:rsidR="006650C5" w:rsidRDefault="006650C5" w:rsidP="006650C5">
      <w:r>
        <w:t>Chazal William</w:t>
      </w:r>
    </w:p>
    <w:p w14:paraId="21269588" w14:textId="3218365F" w:rsidR="006650C5" w:rsidRPr="006650C5" w:rsidRDefault="006650C5" w:rsidP="006650C5">
      <w:proofErr w:type="spellStart"/>
      <w:r>
        <w:t>Leneuf</w:t>
      </w:r>
      <w:proofErr w:type="spellEnd"/>
      <w:r>
        <w:t xml:space="preserve"> Luc</w:t>
      </w:r>
    </w:p>
    <w:p w14:paraId="2A2C70F8" w14:textId="265CC492" w:rsidR="006650C5" w:rsidRDefault="006650C5" w:rsidP="006650C5">
      <w:proofErr w:type="spellStart"/>
      <w:r>
        <w:t>Zastko</w:t>
      </w:r>
      <w:proofErr w:type="spellEnd"/>
      <w:r>
        <w:tab/>
        <w:t>Etienne</w:t>
      </w:r>
    </w:p>
    <w:p w14:paraId="7E15210C" w14:textId="5093DC16" w:rsidR="006650C5" w:rsidRPr="006650C5" w:rsidRDefault="006650C5" w:rsidP="006650C5">
      <w:r>
        <w:t>Poisson</w:t>
      </w:r>
      <w:r w:rsidR="00EC32C1">
        <w:t>n</w:t>
      </w:r>
      <w:r>
        <w:t xml:space="preserve">ier Romain  </w:t>
      </w:r>
    </w:p>
    <w:p w14:paraId="60373979" w14:textId="77777777" w:rsidR="006650C5" w:rsidRPr="006650C5" w:rsidRDefault="006650C5" w:rsidP="006650C5">
      <w:pPr>
        <w:rPr>
          <w:b/>
          <w:bCs/>
        </w:rPr>
      </w:pPr>
      <w:r w:rsidRPr="006650C5">
        <w:rPr>
          <w:b/>
          <w:bCs/>
        </w:rPr>
        <w:t>Hébergement</w:t>
      </w:r>
    </w:p>
    <w:p w14:paraId="41A4D117" w14:textId="77777777" w:rsidR="006650C5" w:rsidRPr="006650C5" w:rsidRDefault="006650C5" w:rsidP="006650C5">
      <w:r w:rsidRPr="006650C5">
        <w:t xml:space="preserve">L’hébergement du site est assuré par la société </w:t>
      </w:r>
      <w:proofErr w:type="spellStart"/>
      <w:r w:rsidRPr="006650C5">
        <w:t>Onlineformapro</w:t>
      </w:r>
      <w:proofErr w:type="spellEnd"/>
      <w:r w:rsidRPr="006650C5">
        <w:t>.</w:t>
      </w:r>
    </w:p>
    <w:p w14:paraId="6AF63C0A" w14:textId="77777777" w:rsidR="006650C5" w:rsidRPr="006650C5" w:rsidRDefault="006650C5" w:rsidP="006650C5">
      <w:pPr>
        <w:rPr>
          <w:b/>
          <w:bCs/>
        </w:rPr>
      </w:pPr>
      <w:r w:rsidRPr="006650C5">
        <w:rPr>
          <w:b/>
          <w:bCs/>
        </w:rPr>
        <w:t>Données nominatives</w:t>
      </w:r>
    </w:p>
    <w:p w14:paraId="036A3FED" w14:textId="77777777" w:rsidR="006650C5" w:rsidRPr="006650C5" w:rsidRDefault="006650C5" w:rsidP="006650C5">
      <w:r w:rsidRPr="006650C5">
        <w:t xml:space="preserve">En application de la Loi n° 78-17 du 6 janvier 1978 relative à l’Informatique, aux Fichiers et aux Libertés, vous disposez des droits d’opposition (art. 26 de la loi), d’accès (art.34 à 38 de la loi) et de rectification (art. 36 de la loi) des données vous concernant. Ainsi, vous pouvez nous contacter pour que soient rectifiées, complétées, mises à jour ou effacées les informations vous concernant qui sont inexactes, incomplètes, équivoques, périmées ou dont la collecte ou l’utilisation, la communication ou la conservation est interdite. Les informations qui vous concernent sont uniquement destinées à la société </w:t>
      </w:r>
      <w:proofErr w:type="spellStart"/>
      <w:r w:rsidRPr="006650C5">
        <w:t>Onlineformapro</w:t>
      </w:r>
      <w:proofErr w:type="spellEnd"/>
      <w:r w:rsidRPr="006650C5">
        <w:t xml:space="preserve">. Nous ne transmettons ces informations à aucun tiers (partenaires commerciaux, </w:t>
      </w:r>
      <w:proofErr w:type="spellStart"/>
      <w:r w:rsidRPr="006650C5">
        <w:t>etc</w:t>
      </w:r>
      <w:proofErr w:type="spellEnd"/>
      <w:r w:rsidRPr="006650C5">
        <w:t>).</w:t>
      </w:r>
    </w:p>
    <w:p w14:paraId="1E2316FB" w14:textId="77777777" w:rsidR="006650C5" w:rsidRPr="006650C5" w:rsidRDefault="006650C5" w:rsidP="006650C5">
      <w:pPr>
        <w:rPr>
          <w:b/>
          <w:bCs/>
        </w:rPr>
      </w:pPr>
      <w:r w:rsidRPr="006650C5">
        <w:rPr>
          <w:b/>
          <w:bCs/>
        </w:rPr>
        <w:t>Propriété intellectuelle</w:t>
      </w:r>
    </w:p>
    <w:p w14:paraId="43355148" w14:textId="4E11E113" w:rsidR="006650C5" w:rsidRPr="006650C5" w:rsidRDefault="006650C5" w:rsidP="006650C5">
      <w:r w:rsidRPr="006650C5">
        <w:t xml:space="preserve">Les illustrations du site proviennent de la </w:t>
      </w:r>
      <w:r w:rsidRPr="006650C5">
        <w:t>bibliothèque</w:t>
      </w:r>
      <w:r w:rsidRPr="006650C5">
        <w:t xml:space="preserve"> libre de droits </w:t>
      </w:r>
      <w:proofErr w:type="spellStart"/>
      <w:r w:rsidRPr="006650C5">
        <w:t>Freepik</w:t>
      </w:r>
      <w:proofErr w:type="spellEnd"/>
      <w:r w:rsidRPr="006650C5">
        <w:t xml:space="preserve"> </w:t>
      </w:r>
      <w:proofErr w:type="spellStart"/>
      <w:r w:rsidRPr="006650C5">
        <w:t>Storyset</w:t>
      </w:r>
      <w:proofErr w:type="spellEnd"/>
      <w:r w:rsidRPr="006650C5">
        <w:t xml:space="preserve"> https://storyset.com/Le site Internet, sa structure générale, ainsi que les textes, images animées ou non, savoir-faire, dessins, graphismes (…) et tout autre élément composant le site, sont la propriété de </w:t>
      </w:r>
      <w:proofErr w:type="spellStart"/>
      <w:r w:rsidRPr="006650C5">
        <w:t>Onlineformapro</w:t>
      </w:r>
      <w:proofErr w:type="spellEnd"/>
      <w:r w:rsidRPr="006650C5">
        <w:t xml:space="preserve">. Toute représentation totale ou partielle de ce site par quelque procédé que ce soit, </w:t>
      </w:r>
      <w:r w:rsidRPr="006650C5">
        <w:t>au-delà</w:t>
      </w:r>
      <w:r w:rsidRPr="006650C5">
        <w:t xml:space="preserve"> du droit de citation, sans l’autorisation expresse de l’exploitant du site Internet est interdite et constituerait une contrefaçon sanctionnée par les articles L 335-2 et suivants du Code de la propriété intellectuelle. Les marques de l’exploitant du site Internet et de ses partenaires, ainsi que les logos figurant sur le site sont des marques (semi-figuratives ou non) déposées. Toute reproduction totale ou partielle de ces marques ou de ces logos, effectuée à partir des éléments du site sans l’autorisation expresse de l’exploitant du site Internet ou de son ayant-droit est donc prohibée, au sens de l’article L713-2 du CPI.</w:t>
      </w:r>
    </w:p>
    <w:p w14:paraId="21CF6F37" w14:textId="77777777" w:rsidR="00A9204E" w:rsidRPr="00D45B5A" w:rsidRDefault="00A9204E"/>
    <w:sectPr w:rsidR="00A9204E" w:rsidRPr="00D45B5A"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F9841" w14:textId="77777777" w:rsidR="00AB4725" w:rsidRDefault="00AB4725" w:rsidP="00D45B5A">
      <w:r>
        <w:separator/>
      </w:r>
    </w:p>
  </w:endnote>
  <w:endnote w:type="continuationSeparator" w:id="0">
    <w:p w14:paraId="5B5D7351" w14:textId="77777777" w:rsidR="00AB4725" w:rsidRDefault="00AB4725" w:rsidP="00D45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902E4" w14:textId="77777777" w:rsidR="00AB4725" w:rsidRDefault="00AB4725" w:rsidP="00D45B5A">
      <w:r>
        <w:separator/>
      </w:r>
    </w:p>
  </w:footnote>
  <w:footnote w:type="continuationSeparator" w:id="0">
    <w:p w14:paraId="144A44FD" w14:textId="77777777" w:rsidR="00AB4725" w:rsidRDefault="00AB4725" w:rsidP="00D45B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CA7904"/>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13E23BB4"/>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38BE4A48"/>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BE682314"/>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9500BD62"/>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CC3ECC"/>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2B4D452"/>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648DAE"/>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28BA7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0F322E50"/>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AF83637"/>
    <w:multiLevelType w:val="multilevel"/>
    <w:tmpl w:val="272E55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743181A"/>
    <w:multiLevelType w:val="multilevel"/>
    <w:tmpl w:val="A672D8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40D3294"/>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3B8687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0542160"/>
    <w:multiLevelType w:val="multilevel"/>
    <w:tmpl w:val="04090023"/>
    <w:styleLink w:val="ArticleSectio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5"/>
  </w:num>
  <w:num w:numId="5">
    <w:abstractNumId w:val="13"/>
  </w:num>
  <w:num w:numId="6">
    <w:abstractNumId w:val="17"/>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6"/>
  </w:num>
  <w:num w:numId="20">
    <w:abstractNumId w:val="23"/>
  </w:num>
  <w:num w:numId="21">
    <w:abstractNumId w:val="18"/>
  </w:num>
  <w:num w:numId="22">
    <w:abstractNumId w:val="11"/>
  </w:num>
  <w:num w:numId="23">
    <w:abstractNumId w:val="27"/>
  </w:num>
  <w:num w:numId="24">
    <w:abstractNumId w:val="24"/>
  </w:num>
  <w:num w:numId="25">
    <w:abstractNumId w:val="21"/>
  </w:num>
  <w:num w:numId="26">
    <w:abstractNumId w:val="26"/>
  </w:num>
  <w:num w:numId="27">
    <w:abstractNumId w:val="19"/>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C5"/>
    <w:rsid w:val="00120E32"/>
    <w:rsid w:val="00476C57"/>
    <w:rsid w:val="004E108E"/>
    <w:rsid w:val="00645252"/>
    <w:rsid w:val="006650C5"/>
    <w:rsid w:val="006D3D74"/>
    <w:rsid w:val="007B21CC"/>
    <w:rsid w:val="007E537F"/>
    <w:rsid w:val="0083569A"/>
    <w:rsid w:val="00A9204E"/>
    <w:rsid w:val="00AB4725"/>
    <w:rsid w:val="00BE1689"/>
    <w:rsid w:val="00D45B5A"/>
    <w:rsid w:val="00EC32C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6545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5A"/>
    <w:rPr>
      <w:rFonts w:ascii="Calibri" w:hAnsi="Calibri" w:cs="Calibri"/>
    </w:rPr>
  </w:style>
  <w:style w:type="paragraph" w:styleId="Titre1">
    <w:name w:val="heading 1"/>
    <w:basedOn w:val="Normal"/>
    <w:next w:val="Normal"/>
    <w:link w:val="Titre1Car"/>
    <w:uiPriority w:val="9"/>
    <w:qFormat/>
    <w:rsid w:val="00D45B5A"/>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itre2">
    <w:name w:val="heading 2"/>
    <w:basedOn w:val="Normal"/>
    <w:next w:val="Normal"/>
    <w:link w:val="Titre2Car"/>
    <w:uiPriority w:val="9"/>
    <w:unhideWhenUsed/>
    <w:qFormat/>
    <w:rsid w:val="00D45B5A"/>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itre3">
    <w:name w:val="heading 3"/>
    <w:basedOn w:val="Normal"/>
    <w:next w:val="Normal"/>
    <w:link w:val="Titre3Car"/>
    <w:uiPriority w:val="9"/>
    <w:unhideWhenUsed/>
    <w:qFormat/>
    <w:rsid w:val="00D45B5A"/>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itre4">
    <w:name w:val="heading 4"/>
    <w:basedOn w:val="Normal"/>
    <w:next w:val="Normal"/>
    <w:link w:val="Titre4Car"/>
    <w:uiPriority w:val="9"/>
    <w:unhideWhenUsed/>
    <w:qFormat/>
    <w:rsid w:val="00D45B5A"/>
    <w:pPr>
      <w:keepNext/>
      <w:keepLines/>
      <w:spacing w:before="40"/>
      <w:outlineLvl w:val="3"/>
    </w:pPr>
    <w:rPr>
      <w:rFonts w:ascii="Calibri Light" w:eastAsiaTheme="majorEastAsia" w:hAnsi="Calibri Light" w:cs="Calibri Light"/>
      <w:i/>
      <w:iCs/>
      <w:color w:val="1F4E79" w:themeColor="accent1" w:themeShade="80"/>
    </w:rPr>
  </w:style>
  <w:style w:type="paragraph" w:styleId="Titre5">
    <w:name w:val="heading 5"/>
    <w:basedOn w:val="Normal"/>
    <w:next w:val="Normal"/>
    <w:link w:val="Titre5Car"/>
    <w:uiPriority w:val="9"/>
    <w:unhideWhenUsed/>
    <w:qFormat/>
    <w:rsid w:val="00D45B5A"/>
    <w:pPr>
      <w:keepNext/>
      <w:keepLines/>
      <w:spacing w:before="40"/>
      <w:outlineLvl w:val="4"/>
    </w:pPr>
    <w:rPr>
      <w:rFonts w:ascii="Calibri Light" w:eastAsiaTheme="majorEastAsia" w:hAnsi="Calibri Light" w:cs="Calibri Light"/>
      <w:color w:val="1F4E79" w:themeColor="accent1" w:themeShade="80"/>
    </w:rPr>
  </w:style>
  <w:style w:type="paragraph" w:styleId="Titre6">
    <w:name w:val="heading 6"/>
    <w:basedOn w:val="Normal"/>
    <w:next w:val="Normal"/>
    <w:link w:val="Titre6Car"/>
    <w:uiPriority w:val="9"/>
    <w:unhideWhenUsed/>
    <w:qFormat/>
    <w:rsid w:val="00D45B5A"/>
    <w:pPr>
      <w:keepNext/>
      <w:keepLines/>
      <w:spacing w:before="40"/>
      <w:outlineLvl w:val="5"/>
    </w:pPr>
    <w:rPr>
      <w:rFonts w:ascii="Calibri Light" w:eastAsiaTheme="majorEastAsia" w:hAnsi="Calibri Light" w:cs="Calibri Light"/>
      <w:color w:val="1F4D78" w:themeColor="accent1" w:themeShade="7F"/>
    </w:rPr>
  </w:style>
  <w:style w:type="paragraph" w:styleId="Titre7">
    <w:name w:val="heading 7"/>
    <w:basedOn w:val="Normal"/>
    <w:next w:val="Normal"/>
    <w:link w:val="Titre7Car"/>
    <w:uiPriority w:val="9"/>
    <w:unhideWhenUsed/>
    <w:qFormat/>
    <w:rsid w:val="00D45B5A"/>
    <w:pPr>
      <w:keepNext/>
      <w:keepLines/>
      <w:spacing w:before="40"/>
      <w:outlineLvl w:val="6"/>
    </w:pPr>
    <w:rPr>
      <w:rFonts w:ascii="Calibri Light" w:eastAsiaTheme="majorEastAsia" w:hAnsi="Calibri Light" w:cs="Calibri Light"/>
      <w:i/>
      <w:iCs/>
      <w:color w:val="1F4D78" w:themeColor="accent1" w:themeShade="7F"/>
    </w:rPr>
  </w:style>
  <w:style w:type="paragraph" w:styleId="Titre8">
    <w:name w:val="heading 8"/>
    <w:basedOn w:val="Normal"/>
    <w:next w:val="Normal"/>
    <w:link w:val="Titre8Car"/>
    <w:uiPriority w:val="9"/>
    <w:unhideWhenUsed/>
    <w:qFormat/>
    <w:rsid w:val="00D45B5A"/>
    <w:pPr>
      <w:keepNext/>
      <w:keepLines/>
      <w:spacing w:before="40"/>
      <w:outlineLvl w:val="7"/>
    </w:pPr>
    <w:rPr>
      <w:rFonts w:ascii="Calibri Light" w:eastAsiaTheme="majorEastAsia" w:hAnsi="Calibri Light" w:cs="Calibri Light"/>
      <w:color w:val="272727" w:themeColor="text1" w:themeTint="D8"/>
      <w:szCs w:val="21"/>
    </w:rPr>
  </w:style>
  <w:style w:type="paragraph" w:styleId="Titre9">
    <w:name w:val="heading 9"/>
    <w:basedOn w:val="Normal"/>
    <w:next w:val="Normal"/>
    <w:link w:val="Titre9Car"/>
    <w:uiPriority w:val="9"/>
    <w:unhideWhenUsed/>
    <w:qFormat/>
    <w:rsid w:val="00D45B5A"/>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5B5A"/>
    <w:rPr>
      <w:rFonts w:ascii="Calibri Light" w:eastAsiaTheme="majorEastAsia" w:hAnsi="Calibri Light" w:cs="Calibri Light"/>
      <w:color w:val="1F4E79" w:themeColor="accent1" w:themeShade="80"/>
      <w:sz w:val="32"/>
      <w:szCs w:val="32"/>
    </w:rPr>
  </w:style>
  <w:style w:type="character" w:customStyle="1" w:styleId="Titre2Car">
    <w:name w:val="Titre 2 Car"/>
    <w:basedOn w:val="Policepardfaut"/>
    <w:link w:val="Titre2"/>
    <w:uiPriority w:val="9"/>
    <w:rsid w:val="00D45B5A"/>
    <w:rPr>
      <w:rFonts w:ascii="Calibri Light" w:eastAsiaTheme="majorEastAsia" w:hAnsi="Calibri Light" w:cs="Calibri Light"/>
      <w:color w:val="1F4E79" w:themeColor="accent1" w:themeShade="80"/>
      <w:sz w:val="26"/>
      <w:szCs w:val="26"/>
    </w:rPr>
  </w:style>
  <w:style w:type="character" w:customStyle="1" w:styleId="Titre3Car">
    <w:name w:val="Titre 3 Car"/>
    <w:basedOn w:val="Policepardfaut"/>
    <w:link w:val="Titre3"/>
    <w:uiPriority w:val="9"/>
    <w:rsid w:val="00D45B5A"/>
    <w:rPr>
      <w:rFonts w:ascii="Calibri Light" w:eastAsiaTheme="majorEastAsia" w:hAnsi="Calibri Light" w:cs="Calibri Light"/>
      <w:color w:val="1F4D78" w:themeColor="accent1" w:themeShade="7F"/>
      <w:sz w:val="24"/>
      <w:szCs w:val="24"/>
    </w:rPr>
  </w:style>
  <w:style w:type="character" w:customStyle="1" w:styleId="Titre4Car">
    <w:name w:val="Titre 4 Car"/>
    <w:basedOn w:val="Policepardfaut"/>
    <w:link w:val="Titre4"/>
    <w:uiPriority w:val="9"/>
    <w:rsid w:val="00D45B5A"/>
    <w:rPr>
      <w:rFonts w:ascii="Calibri Light" w:eastAsiaTheme="majorEastAsia" w:hAnsi="Calibri Light" w:cs="Calibri Light"/>
      <w:i/>
      <w:iCs/>
      <w:color w:val="1F4E79" w:themeColor="accent1" w:themeShade="80"/>
    </w:rPr>
  </w:style>
  <w:style w:type="character" w:customStyle="1" w:styleId="Titre5Car">
    <w:name w:val="Titre 5 Car"/>
    <w:basedOn w:val="Policepardfaut"/>
    <w:link w:val="Titre5"/>
    <w:uiPriority w:val="9"/>
    <w:rsid w:val="00D45B5A"/>
    <w:rPr>
      <w:rFonts w:ascii="Calibri Light" w:eastAsiaTheme="majorEastAsia" w:hAnsi="Calibri Light" w:cs="Calibri Light"/>
      <w:color w:val="1F4E79" w:themeColor="accent1" w:themeShade="80"/>
    </w:rPr>
  </w:style>
  <w:style w:type="character" w:customStyle="1" w:styleId="Titre6Car">
    <w:name w:val="Titre 6 Car"/>
    <w:basedOn w:val="Policepardfaut"/>
    <w:link w:val="Titre6"/>
    <w:uiPriority w:val="9"/>
    <w:rsid w:val="00D45B5A"/>
    <w:rPr>
      <w:rFonts w:ascii="Calibri Light" w:eastAsiaTheme="majorEastAsia" w:hAnsi="Calibri Light" w:cs="Calibri Light"/>
      <w:color w:val="1F4D78" w:themeColor="accent1" w:themeShade="7F"/>
    </w:rPr>
  </w:style>
  <w:style w:type="character" w:customStyle="1" w:styleId="Titre7Car">
    <w:name w:val="Titre 7 Car"/>
    <w:basedOn w:val="Policepardfaut"/>
    <w:link w:val="Titre7"/>
    <w:uiPriority w:val="9"/>
    <w:rsid w:val="00D45B5A"/>
    <w:rPr>
      <w:rFonts w:ascii="Calibri Light" w:eastAsiaTheme="majorEastAsia" w:hAnsi="Calibri Light" w:cs="Calibri Light"/>
      <w:i/>
      <w:iCs/>
      <w:color w:val="1F4D78" w:themeColor="accent1" w:themeShade="7F"/>
    </w:rPr>
  </w:style>
  <w:style w:type="character" w:customStyle="1" w:styleId="Titre8Car">
    <w:name w:val="Titre 8 Car"/>
    <w:basedOn w:val="Policepardfaut"/>
    <w:link w:val="Titre8"/>
    <w:uiPriority w:val="9"/>
    <w:rsid w:val="00D45B5A"/>
    <w:rPr>
      <w:rFonts w:ascii="Calibri Light" w:eastAsiaTheme="majorEastAsia" w:hAnsi="Calibri Light" w:cs="Calibri Light"/>
      <w:color w:val="272727" w:themeColor="text1" w:themeTint="D8"/>
      <w:szCs w:val="21"/>
    </w:rPr>
  </w:style>
  <w:style w:type="character" w:customStyle="1" w:styleId="Titre9Car">
    <w:name w:val="Titre 9 Car"/>
    <w:basedOn w:val="Policepardfaut"/>
    <w:link w:val="Titre9"/>
    <w:uiPriority w:val="9"/>
    <w:rsid w:val="00D45B5A"/>
    <w:rPr>
      <w:rFonts w:ascii="Calibri Light" w:eastAsiaTheme="majorEastAsia" w:hAnsi="Calibri Light" w:cs="Calibri Light"/>
      <w:i/>
      <w:iCs/>
      <w:color w:val="272727" w:themeColor="text1" w:themeTint="D8"/>
      <w:szCs w:val="21"/>
    </w:rPr>
  </w:style>
  <w:style w:type="paragraph" w:styleId="Titre">
    <w:name w:val="Title"/>
    <w:basedOn w:val="Normal"/>
    <w:next w:val="Normal"/>
    <w:link w:val="TitreCar"/>
    <w:uiPriority w:val="10"/>
    <w:qFormat/>
    <w:rsid w:val="00D45B5A"/>
    <w:pPr>
      <w:contextualSpacing/>
    </w:pPr>
    <w:rPr>
      <w:rFonts w:ascii="Calibri Light" w:eastAsiaTheme="majorEastAsia" w:hAnsi="Calibri Light" w:cs="Calibri Light"/>
      <w:spacing w:val="-10"/>
      <w:kern w:val="28"/>
      <w:sz w:val="56"/>
      <w:szCs w:val="56"/>
    </w:rPr>
  </w:style>
  <w:style w:type="character" w:customStyle="1" w:styleId="TitreCar">
    <w:name w:val="Titre Car"/>
    <w:basedOn w:val="Policepardfaut"/>
    <w:link w:val="Titre"/>
    <w:uiPriority w:val="10"/>
    <w:rsid w:val="00D45B5A"/>
    <w:rPr>
      <w:rFonts w:ascii="Calibri Light" w:eastAsiaTheme="majorEastAsia" w:hAnsi="Calibri Light" w:cs="Calibri Light"/>
      <w:spacing w:val="-10"/>
      <w:kern w:val="28"/>
      <w:sz w:val="56"/>
      <w:szCs w:val="56"/>
    </w:rPr>
  </w:style>
  <w:style w:type="paragraph" w:styleId="Sous-titre">
    <w:name w:val="Subtitle"/>
    <w:basedOn w:val="Normal"/>
    <w:next w:val="Normal"/>
    <w:link w:val="Sous-titreCar"/>
    <w:uiPriority w:val="11"/>
    <w:qFormat/>
    <w:rsid w:val="00D45B5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45B5A"/>
    <w:rPr>
      <w:rFonts w:ascii="Calibri" w:eastAsiaTheme="minorEastAsia" w:hAnsi="Calibri" w:cs="Calibri"/>
      <w:color w:val="5A5A5A" w:themeColor="text1" w:themeTint="A5"/>
      <w:spacing w:val="15"/>
    </w:rPr>
  </w:style>
  <w:style w:type="character" w:styleId="Accentuationlgre">
    <w:name w:val="Subtle Emphasis"/>
    <w:basedOn w:val="Policepardfaut"/>
    <w:uiPriority w:val="19"/>
    <w:qFormat/>
    <w:rsid w:val="00D45B5A"/>
    <w:rPr>
      <w:rFonts w:ascii="Calibri" w:hAnsi="Calibri" w:cs="Calibri"/>
      <w:i/>
      <w:iCs/>
      <w:color w:val="404040" w:themeColor="text1" w:themeTint="BF"/>
    </w:rPr>
  </w:style>
  <w:style w:type="character" w:styleId="Accentuation">
    <w:name w:val="Emphasis"/>
    <w:basedOn w:val="Policepardfaut"/>
    <w:uiPriority w:val="20"/>
    <w:qFormat/>
    <w:rsid w:val="00D45B5A"/>
    <w:rPr>
      <w:rFonts w:ascii="Calibri" w:hAnsi="Calibri" w:cs="Calibri"/>
      <w:i/>
      <w:iCs/>
    </w:rPr>
  </w:style>
  <w:style w:type="character" w:styleId="Accentuationintense">
    <w:name w:val="Intense Emphasis"/>
    <w:basedOn w:val="Policepardfaut"/>
    <w:uiPriority w:val="21"/>
    <w:qFormat/>
    <w:rsid w:val="00D45B5A"/>
    <w:rPr>
      <w:rFonts w:ascii="Calibri" w:hAnsi="Calibri" w:cs="Calibri"/>
      <w:i/>
      <w:iCs/>
      <w:color w:val="1F4E79" w:themeColor="accent1" w:themeShade="80"/>
    </w:rPr>
  </w:style>
  <w:style w:type="character" w:styleId="lev">
    <w:name w:val="Strong"/>
    <w:basedOn w:val="Policepardfaut"/>
    <w:uiPriority w:val="22"/>
    <w:qFormat/>
    <w:rsid w:val="00D45B5A"/>
    <w:rPr>
      <w:rFonts w:ascii="Calibri" w:hAnsi="Calibri" w:cs="Calibri"/>
      <w:b/>
      <w:bCs/>
    </w:rPr>
  </w:style>
  <w:style w:type="paragraph" w:styleId="Citation">
    <w:name w:val="Quote"/>
    <w:basedOn w:val="Normal"/>
    <w:next w:val="Normal"/>
    <w:link w:val="CitationCar"/>
    <w:uiPriority w:val="29"/>
    <w:qFormat/>
    <w:rsid w:val="00D45B5A"/>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D45B5A"/>
    <w:rPr>
      <w:rFonts w:ascii="Calibri" w:hAnsi="Calibri" w:cs="Calibri"/>
      <w:i/>
      <w:iCs/>
      <w:color w:val="404040" w:themeColor="text1" w:themeTint="BF"/>
    </w:rPr>
  </w:style>
  <w:style w:type="paragraph" w:styleId="Citationintense">
    <w:name w:val="Intense Quote"/>
    <w:basedOn w:val="Normal"/>
    <w:next w:val="Normal"/>
    <w:link w:val="CitationintenseCar"/>
    <w:uiPriority w:val="30"/>
    <w:qFormat/>
    <w:rsid w:val="00D45B5A"/>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tionintenseCar">
    <w:name w:val="Citation intense Car"/>
    <w:basedOn w:val="Policepardfaut"/>
    <w:link w:val="Citationintense"/>
    <w:uiPriority w:val="30"/>
    <w:rsid w:val="00D45B5A"/>
    <w:rPr>
      <w:rFonts w:ascii="Calibri" w:hAnsi="Calibri" w:cs="Calibri"/>
      <w:i/>
      <w:iCs/>
      <w:color w:val="1F4E79" w:themeColor="accent1" w:themeShade="80"/>
    </w:rPr>
  </w:style>
  <w:style w:type="character" w:styleId="Rfrencelgre">
    <w:name w:val="Subtle Reference"/>
    <w:basedOn w:val="Policepardfaut"/>
    <w:uiPriority w:val="31"/>
    <w:qFormat/>
    <w:rsid w:val="00D45B5A"/>
    <w:rPr>
      <w:rFonts w:ascii="Calibri" w:hAnsi="Calibri" w:cs="Calibri"/>
      <w:smallCaps/>
      <w:color w:val="5A5A5A" w:themeColor="text1" w:themeTint="A5"/>
    </w:rPr>
  </w:style>
  <w:style w:type="character" w:styleId="Rfrenceintense">
    <w:name w:val="Intense Reference"/>
    <w:basedOn w:val="Policepardfaut"/>
    <w:uiPriority w:val="32"/>
    <w:qFormat/>
    <w:rsid w:val="00D45B5A"/>
    <w:rPr>
      <w:rFonts w:ascii="Calibri" w:hAnsi="Calibri" w:cs="Calibri"/>
      <w:b/>
      <w:bCs/>
      <w:caps w:val="0"/>
      <w:smallCaps/>
      <w:color w:val="1F4E79" w:themeColor="accent1" w:themeShade="80"/>
      <w:spacing w:val="5"/>
    </w:rPr>
  </w:style>
  <w:style w:type="character" w:styleId="Titredulivre">
    <w:name w:val="Book Title"/>
    <w:basedOn w:val="Policepardfaut"/>
    <w:uiPriority w:val="33"/>
    <w:qFormat/>
    <w:rsid w:val="00D45B5A"/>
    <w:rPr>
      <w:rFonts w:ascii="Calibri" w:hAnsi="Calibri" w:cs="Calibri"/>
      <w:b/>
      <w:bCs/>
      <w:i/>
      <w:iCs/>
      <w:spacing w:val="5"/>
    </w:rPr>
  </w:style>
  <w:style w:type="character" w:styleId="Lienhypertexte">
    <w:name w:val="Hyperlink"/>
    <w:basedOn w:val="Policepardfaut"/>
    <w:uiPriority w:val="99"/>
    <w:unhideWhenUsed/>
    <w:rsid w:val="00D45B5A"/>
    <w:rPr>
      <w:rFonts w:ascii="Calibri" w:hAnsi="Calibri" w:cs="Calibri"/>
      <w:color w:val="1F4E79" w:themeColor="accent1" w:themeShade="80"/>
      <w:u w:val="single"/>
    </w:rPr>
  </w:style>
  <w:style w:type="character" w:styleId="Lienhypertextesuivivisit">
    <w:name w:val="FollowedHyperlink"/>
    <w:basedOn w:val="Policepardfaut"/>
    <w:uiPriority w:val="99"/>
    <w:unhideWhenUsed/>
    <w:rsid w:val="00D45B5A"/>
    <w:rPr>
      <w:rFonts w:ascii="Calibri" w:hAnsi="Calibri" w:cs="Calibri"/>
      <w:color w:val="954F72" w:themeColor="followedHyperlink"/>
      <w:u w:val="single"/>
    </w:rPr>
  </w:style>
  <w:style w:type="paragraph" w:styleId="Lgende">
    <w:name w:val="caption"/>
    <w:basedOn w:val="Normal"/>
    <w:next w:val="Normal"/>
    <w:uiPriority w:val="35"/>
    <w:unhideWhenUsed/>
    <w:qFormat/>
    <w:rsid w:val="00D45B5A"/>
    <w:pPr>
      <w:spacing w:after="200"/>
    </w:pPr>
    <w:rPr>
      <w:i/>
      <w:iCs/>
      <w:color w:val="44546A" w:themeColor="text2"/>
      <w:szCs w:val="18"/>
    </w:rPr>
  </w:style>
  <w:style w:type="paragraph" w:styleId="Textedebulles">
    <w:name w:val="Balloon Text"/>
    <w:basedOn w:val="Normal"/>
    <w:link w:val="TextedebullesCar"/>
    <w:uiPriority w:val="99"/>
    <w:semiHidden/>
    <w:unhideWhenUsed/>
    <w:rsid w:val="00D45B5A"/>
    <w:rPr>
      <w:rFonts w:ascii="Segoe UI" w:hAnsi="Segoe UI" w:cs="Segoe UI"/>
      <w:szCs w:val="18"/>
    </w:rPr>
  </w:style>
  <w:style w:type="character" w:customStyle="1" w:styleId="TextedebullesCar">
    <w:name w:val="Texte de bulles Car"/>
    <w:basedOn w:val="Policepardfaut"/>
    <w:link w:val="Textedebulles"/>
    <w:uiPriority w:val="99"/>
    <w:semiHidden/>
    <w:rsid w:val="00D45B5A"/>
    <w:rPr>
      <w:rFonts w:ascii="Segoe UI" w:hAnsi="Segoe UI" w:cs="Segoe UI"/>
      <w:szCs w:val="18"/>
    </w:rPr>
  </w:style>
  <w:style w:type="paragraph" w:styleId="Normalcentr">
    <w:name w:val="Block Text"/>
    <w:basedOn w:val="Normal"/>
    <w:uiPriority w:val="99"/>
    <w:semiHidden/>
    <w:unhideWhenUsed/>
    <w:rsid w:val="00D45B5A"/>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Corpsdetexte3">
    <w:name w:val="Body Text 3"/>
    <w:basedOn w:val="Normal"/>
    <w:link w:val="Corpsdetexte3Car"/>
    <w:uiPriority w:val="99"/>
    <w:semiHidden/>
    <w:unhideWhenUsed/>
    <w:rsid w:val="00D45B5A"/>
    <w:pPr>
      <w:spacing w:after="120"/>
    </w:pPr>
    <w:rPr>
      <w:szCs w:val="16"/>
    </w:rPr>
  </w:style>
  <w:style w:type="character" w:customStyle="1" w:styleId="Corpsdetexte3Car">
    <w:name w:val="Corps de texte 3 Car"/>
    <w:basedOn w:val="Policepardfaut"/>
    <w:link w:val="Corpsdetexte3"/>
    <w:uiPriority w:val="99"/>
    <w:semiHidden/>
    <w:rsid w:val="00D45B5A"/>
    <w:rPr>
      <w:rFonts w:ascii="Calibri" w:hAnsi="Calibri" w:cs="Calibri"/>
      <w:szCs w:val="16"/>
    </w:rPr>
  </w:style>
  <w:style w:type="paragraph" w:styleId="Retraitcorpsdetexte3">
    <w:name w:val="Body Text Indent 3"/>
    <w:basedOn w:val="Normal"/>
    <w:link w:val="Retraitcorpsdetexte3Car"/>
    <w:uiPriority w:val="99"/>
    <w:semiHidden/>
    <w:unhideWhenUsed/>
    <w:rsid w:val="00D45B5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D45B5A"/>
    <w:rPr>
      <w:rFonts w:ascii="Calibri" w:hAnsi="Calibri" w:cs="Calibri"/>
      <w:szCs w:val="16"/>
    </w:rPr>
  </w:style>
  <w:style w:type="character" w:styleId="Marquedecommentaire">
    <w:name w:val="annotation reference"/>
    <w:basedOn w:val="Policepardfaut"/>
    <w:uiPriority w:val="99"/>
    <w:semiHidden/>
    <w:unhideWhenUsed/>
    <w:rsid w:val="00D45B5A"/>
    <w:rPr>
      <w:rFonts w:ascii="Calibri" w:hAnsi="Calibri" w:cs="Calibri"/>
      <w:sz w:val="22"/>
      <w:szCs w:val="16"/>
    </w:rPr>
  </w:style>
  <w:style w:type="paragraph" w:styleId="Commentaire">
    <w:name w:val="annotation text"/>
    <w:basedOn w:val="Normal"/>
    <w:link w:val="CommentaireCar"/>
    <w:uiPriority w:val="99"/>
    <w:semiHidden/>
    <w:unhideWhenUsed/>
    <w:rsid w:val="00D45B5A"/>
    <w:rPr>
      <w:szCs w:val="20"/>
    </w:rPr>
  </w:style>
  <w:style w:type="character" w:customStyle="1" w:styleId="CommentaireCar">
    <w:name w:val="Commentaire Car"/>
    <w:basedOn w:val="Policepardfaut"/>
    <w:link w:val="Commentaire"/>
    <w:uiPriority w:val="99"/>
    <w:semiHidden/>
    <w:rsid w:val="00D45B5A"/>
    <w:rPr>
      <w:rFonts w:ascii="Calibri" w:hAnsi="Calibri" w:cs="Calibri"/>
      <w:szCs w:val="20"/>
    </w:rPr>
  </w:style>
  <w:style w:type="paragraph" w:styleId="Objetducommentaire">
    <w:name w:val="annotation subject"/>
    <w:basedOn w:val="Commentaire"/>
    <w:next w:val="Commentaire"/>
    <w:link w:val="ObjetducommentaireCar"/>
    <w:uiPriority w:val="99"/>
    <w:semiHidden/>
    <w:unhideWhenUsed/>
    <w:rsid w:val="00D45B5A"/>
    <w:rPr>
      <w:b/>
      <w:bCs/>
    </w:rPr>
  </w:style>
  <w:style w:type="character" w:customStyle="1" w:styleId="ObjetducommentaireCar">
    <w:name w:val="Objet du commentaire Car"/>
    <w:basedOn w:val="CommentaireCar"/>
    <w:link w:val="Objetducommentaire"/>
    <w:uiPriority w:val="99"/>
    <w:semiHidden/>
    <w:rsid w:val="00D45B5A"/>
    <w:rPr>
      <w:rFonts w:ascii="Calibri" w:hAnsi="Calibri" w:cs="Calibri"/>
      <w:b/>
      <w:bCs/>
      <w:szCs w:val="20"/>
    </w:rPr>
  </w:style>
  <w:style w:type="paragraph" w:styleId="Explorateurdedocuments">
    <w:name w:val="Document Map"/>
    <w:basedOn w:val="Normal"/>
    <w:link w:val="ExplorateurdedocumentsCar"/>
    <w:uiPriority w:val="99"/>
    <w:semiHidden/>
    <w:unhideWhenUsed/>
    <w:rsid w:val="00D45B5A"/>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D45B5A"/>
    <w:rPr>
      <w:rFonts w:ascii="Segoe UI" w:hAnsi="Segoe UI" w:cs="Segoe UI"/>
      <w:szCs w:val="16"/>
    </w:rPr>
  </w:style>
  <w:style w:type="paragraph" w:styleId="Notedefin">
    <w:name w:val="endnote text"/>
    <w:basedOn w:val="Normal"/>
    <w:link w:val="NotedefinCar"/>
    <w:uiPriority w:val="99"/>
    <w:semiHidden/>
    <w:unhideWhenUsed/>
    <w:rsid w:val="00D45B5A"/>
    <w:rPr>
      <w:szCs w:val="20"/>
    </w:rPr>
  </w:style>
  <w:style w:type="character" w:customStyle="1" w:styleId="NotedefinCar">
    <w:name w:val="Note de fin Car"/>
    <w:basedOn w:val="Policepardfaut"/>
    <w:link w:val="Notedefin"/>
    <w:uiPriority w:val="99"/>
    <w:semiHidden/>
    <w:rsid w:val="00D45B5A"/>
    <w:rPr>
      <w:rFonts w:ascii="Calibri" w:hAnsi="Calibri" w:cs="Calibri"/>
      <w:szCs w:val="20"/>
    </w:rPr>
  </w:style>
  <w:style w:type="paragraph" w:styleId="Adresseexpditeur">
    <w:name w:val="envelope return"/>
    <w:basedOn w:val="Normal"/>
    <w:uiPriority w:val="99"/>
    <w:semiHidden/>
    <w:unhideWhenUsed/>
    <w:rsid w:val="00D45B5A"/>
    <w:rPr>
      <w:rFonts w:ascii="Calibri Light" w:eastAsiaTheme="majorEastAsia" w:hAnsi="Calibri Light" w:cs="Calibri Light"/>
      <w:szCs w:val="20"/>
    </w:rPr>
  </w:style>
  <w:style w:type="paragraph" w:styleId="Notedebasdepage">
    <w:name w:val="footnote text"/>
    <w:basedOn w:val="Normal"/>
    <w:link w:val="NotedebasdepageCar"/>
    <w:uiPriority w:val="99"/>
    <w:semiHidden/>
    <w:unhideWhenUsed/>
    <w:rsid w:val="00D45B5A"/>
    <w:rPr>
      <w:szCs w:val="20"/>
    </w:rPr>
  </w:style>
  <w:style w:type="character" w:customStyle="1" w:styleId="NotedebasdepageCar">
    <w:name w:val="Note de bas de page Car"/>
    <w:basedOn w:val="Policepardfaut"/>
    <w:link w:val="Notedebasdepage"/>
    <w:uiPriority w:val="99"/>
    <w:semiHidden/>
    <w:rsid w:val="00D45B5A"/>
    <w:rPr>
      <w:rFonts w:ascii="Calibri" w:hAnsi="Calibri" w:cs="Calibri"/>
      <w:szCs w:val="20"/>
    </w:rPr>
  </w:style>
  <w:style w:type="character" w:styleId="CodeHTML">
    <w:name w:val="HTML Code"/>
    <w:basedOn w:val="Policepardfaut"/>
    <w:uiPriority w:val="99"/>
    <w:semiHidden/>
    <w:unhideWhenUsed/>
    <w:rsid w:val="00D45B5A"/>
    <w:rPr>
      <w:rFonts w:ascii="Consolas" w:hAnsi="Consolas" w:cs="Calibri"/>
      <w:sz w:val="22"/>
      <w:szCs w:val="20"/>
    </w:rPr>
  </w:style>
  <w:style w:type="character" w:styleId="ClavierHTML">
    <w:name w:val="HTML Keyboard"/>
    <w:basedOn w:val="Policepardfaut"/>
    <w:uiPriority w:val="99"/>
    <w:semiHidden/>
    <w:unhideWhenUsed/>
    <w:rsid w:val="00D45B5A"/>
    <w:rPr>
      <w:rFonts w:ascii="Consolas" w:hAnsi="Consolas" w:cs="Calibri"/>
      <w:sz w:val="22"/>
      <w:szCs w:val="20"/>
    </w:rPr>
  </w:style>
  <w:style w:type="paragraph" w:styleId="PrformatHTML">
    <w:name w:val="HTML Preformatted"/>
    <w:basedOn w:val="Normal"/>
    <w:link w:val="PrformatHTMLCar"/>
    <w:uiPriority w:val="99"/>
    <w:semiHidden/>
    <w:unhideWhenUsed/>
    <w:rsid w:val="00D45B5A"/>
    <w:rPr>
      <w:rFonts w:ascii="Consolas" w:hAnsi="Consolas"/>
      <w:szCs w:val="20"/>
    </w:rPr>
  </w:style>
  <w:style w:type="character" w:customStyle="1" w:styleId="PrformatHTMLCar">
    <w:name w:val="Préformaté HTML Car"/>
    <w:basedOn w:val="Policepardfaut"/>
    <w:link w:val="PrformatHTML"/>
    <w:uiPriority w:val="99"/>
    <w:semiHidden/>
    <w:rsid w:val="00D45B5A"/>
    <w:rPr>
      <w:rFonts w:ascii="Consolas" w:hAnsi="Consolas" w:cs="Calibri"/>
      <w:szCs w:val="20"/>
    </w:rPr>
  </w:style>
  <w:style w:type="character" w:styleId="MachinecrireHTML">
    <w:name w:val="HTML Typewriter"/>
    <w:basedOn w:val="Policepardfaut"/>
    <w:uiPriority w:val="99"/>
    <w:semiHidden/>
    <w:unhideWhenUsed/>
    <w:rsid w:val="00D45B5A"/>
    <w:rPr>
      <w:rFonts w:ascii="Consolas" w:hAnsi="Consolas" w:cs="Calibri"/>
      <w:sz w:val="22"/>
      <w:szCs w:val="20"/>
    </w:rPr>
  </w:style>
  <w:style w:type="paragraph" w:styleId="Textedemacro">
    <w:name w:val="macro"/>
    <w:link w:val="TextedemacroCar"/>
    <w:uiPriority w:val="99"/>
    <w:semiHidden/>
    <w:unhideWhenUsed/>
    <w:rsid w:val="00D45B5A"/>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edemacroCar">
    <w:name w:val="Texte de macro Car"/>
    <w:basedOn w:val="Policepardfaut"/>
    <w:link w:val="Textedemacro"/>
    <w:uiPriority w:val="99"/>
    <w:semiHidden/>
    <w:rsid w:val="00D45B5A"/>
    <w:rPr>
      <w:rFonts w:ascii="Consolas" w:hAnsi="Consolas" w:cs="Calibri"/>
      <w:szCs w:val="20"/>
    </w:rPr>
  </w:style>
  <w:style w:type="paragraph" w:styleId="Textebrut">
    <w:name w:val="Plain Text"/>
    <w:basedOn w:val="Normal"/>
    <w:link w:val="TextebrutCar"/>
    <w:uiPriority w:val="99"/>
    <w:semiHidden/>
    <w:unhideWhenUsed/>
    <w:rsid w:val="00D45B5A"/>
    <w:rPr>
      <w:rFonts w:ascii="Consolas" w:hAnsi="Consolas"/>
      <w:szCs w:val="21"/>
    </w:rPr>
  </w:style>
  <w:style w:type="character" w:customStyle="1" w:styleId="TextebrutCar">
    <w:name w:val="Texte brut Car"/>
    <w:basedOn w:val="Policepardfaut"/>
    <w:link w:val="Textebrut"/>
    <w:uiPriority w:val="99"/>
    <w:semiHidden/>
    <w:rsid w:val="00D45B5A"/>
    <w:rPr>
      <w:rFonts w:ascii="Consolas" w:hAnsi="Consolas" w:cs="Calibri"/>
      <w:szCs w:val="21"/>
    </w:rPr>
  </w:style>
  <w:style w:type="character" w:styleId="Textedelespacerserv">
    <w:name w:val="Placeholder Text"/>
    <w:basedOn w:val="Policepardfaut"/>
    <w:uiPriority w:val="99"/>
    <w:semiHidden/>
    <w:rsid w:val="00D45B5A"/>
    <w:rPr>
      <w:rFonts w:ascii="Calibri" w:hAnsi="Calibri" w:cs="Calibri"/>
      <w:color w:val="3B3838" w:themeColor="background2" w:themeShade="40"/>
    </w:rPr>
  </w:style>
  <w:style w:type="paragraph" w:styleId="En-tte">
    <w:name w:val="header"/>
    <w:basedOn w:val="Normal"/>
    <w:link w:val="En-tteCar"/>
    <w:uiPriority w:val="99"/>
    <w:unhideWhenUsed/>
    <w:rsid w:val="00D45B5A"/>
  </w:style>
  <w:style w:type="character" w:customStyle="1" w:styleId="En-tteCar">
    <w:name w:val="En-tête Car"/>
    <w:basedOn w:val="Policepardfaut"/>
    <w:link w:val="En-tte"/>
    <w:uiPriority w:val="99"/>
    <w:rsid w:val="00D45B5A"/>
    <w:rPr>
      <w:rFonts w:ascii="Calibri" w:hAnsi="Calibri" w:cs="Calibri"/>
    </w:rPr>
  </w:style>
  <w:style w:type="paragraph" w:styleId="Pieddepage">
    <w:name w:val="footer"/>
    <w:basedOn w:val="Normal"/>
    <w:link w:val="PieddepageCar"/>
    <w:uiPriority w:val="99"/>
    <w:unhideWhenUsed/>
    <w:rsid w:val="00D45B5A"/>
  </w:style>
  <w:style w:type="character" w:customStyle="1" w:styleId="PieddepageCar">
    <w:name w:val="Pied de page Car"/>
    <w:basedOn w:val="Policepardfaut"/>
    <w:link w:val="Pieddepage"/>
    <w:uiPriority w:val="99"/>
    <w:rsid w:val="00D45B5A"/>
    <w:rPr>
      <w:rFonts w:ascii="Calibri" w:hAnsi="Calibri" w:cs="Calibri"/>
    </w:rPr>
  </w:style>
  <w:style w:type="paragraph" w:styleId="TM9">
    <w:name w:val="toc 9"/>
    <w:basedOn w:val="Normal"/>
    <w:next w:val="Normal"/>
    <w:autoRedefine/>
    <w:uiPriority w:val="39"/>
    <w:semiHidden/>
    <w:unhideWhenUsed/>
    <w:rsid w:val="00D45B5A"/>
    <w:pPr>
      <w:spacing w:after="120"/>
      <w:ind w:left="1757"/>
    </w:pPr>
  </w:style>
  <w:style w:type="character" w:styleId="Mention">
    <w:name w:val="Mention"/>
    <w:basedOn w:val="Policepardfaut"/>
    <w:uiPriority w:val="99"/>
    <w:semiHidden/>
    <w:unhideWhenUsed/>
    <w:rsid w:val="00D45B5A"/>
    <w:rPr>
      <w:rFonts w:ascii="Calibri" w:hAnsi="Calibri" w:cs="Calibri"/>
      <w:color w:val="2B579A"/>
      <w:shd w:val="clear" w:color="auto" w:fill="E1DFDD"/>
    </w:rPr>
  </w:style>
  <w:style w:type="numbering" w:styleId="111111">
    <w:name w:val="Outline List 2"/>
    <w:basedOn w:val="Aucuneliste"/>
    <w:uiPriority w:val="99"/>
    <w:semiHidden/>
    <w:unhideWhenUsed/>
    <w:rsid w:val="00D45B5A"/>
    <w:pPr>
      <w:numPr>
        <w:numId w:val="24"/>
      </w:numPr>
    </w:pPr>
  </w:style>
  <w:style w:type="numbering" w:styleId="1ai">
    <w:name w:val="Outline List 1"/>
    <w:basedOn w:val="Aucuneliste"/>
    <w:uiPriority w:val="99"/>
    <w:semiHidden/>
    <w:unhideWhenUsed/>
    <w:rsid w:val="00D45B5A"/>
    <w:pPr>
      <w:numPr>
        <w:numId w:val="25"/>
      </w:numPr>
    </w:pPr>
  </w:style>
  <w:style w:type="character" w:styleId="VariableHTML">
    <w:name w:val="HTML Variable"/>
    <w:basedOn w:val="Policepardfaut"/>
    <w:uiPriority w:val="99"/>
    <w:semiHidden/>
    <w:unhideWhenUsed/>
    <w:rsid w:val="00D45B5A"/>
    <w:rPr>
      <w:rFonts w:ascii="Calibri" w:hAnsi="Calibri" w:cs="Calibri"/>
      <w:i/>
      <w:iCs/>
    </w:rPr>
  </w:style>
  <w:style w:type="paragraph" w:styleId="AdresseHTML">
    <w:name w:val="HTML Address"/>
    <w:basedOn w:val="Normal"/>
    <w:link w:val="AdresseHTMLCar"/>
    <w:uiPriority w:val="99"/>
    <w:semiHidden/>
    <w:unhideWhenUsed/>
    <w:rsid w:val="00D45B5A"/>
    <w:rPr>
      <w:i/>
      <w:iCs/>
    </w:rPr>
  </w:style>
  <w:style w:type="character" w:customStyle="1" w:styleId="AdresseHTMLCar">
    <w:name w:val="Adresse HTML Car"/>
    <w:basedOn w:val="Policepardfaut"/>
    <w:link w:val="AdresseHTML"/>
    <w:uiPriority w:val="99"/>
    <w:semiHidden/>
    <w:rsid w:val="00D45B5A"/>
    <w:rPr>
      <w:rFonts w:ascii="Calibri" w:hAnsi="Calibri" w:cs="Calibri"/>
      <w:i/>
      <w:iCs/>
    </w:rPr>
  </w:style>
  <w:style w:type="character" w:styleId="DfinitionHTML">
    <w:name w:val="HTML Definition"/>
    <w:basedOn w:val="Policepardfaut"/>
    <w:uiPriority w:val="99"/>
    <w:semiHidden/>
    <w:unhideWhenUsed/>
    <w:rsid w:val="00D45B5A"/>
    <w:rPr>
      <w:rFonts w:ascii="Calibri" w:hAnsi="Calibri" w:cs="Calibri"/>
      <w:i/>
      <w:iCs/>
    </w:rPr>
  </w:style>
  <w:style w:type="character" w:styleId="CitationHTML">
    <w:name w:val="HTML Cite"/>
    <w:basedOn w:val="Policepardfaut"/>
    <w:uiPriority w:val="99"/>
    <w:semiHidden/>
    <w:unhideWhenUsed/>
    <w:rsid w:val="00D45B5A"/>
    <w:rPr>
      <w:rFonts w:ascii="Calibri" w:hAnsi="Calibri" w:cs="Calibri"/>
      <w:i/>
      <w:iCs/>
    </w:rPr>
  </w:style>
  <w:style w:type="character" w:styleId="ExempleHTML">
    <w:name w:val="HTML Sample"/>
    <w:basedOn w:val="Policepardfaut"/>
    <w:uiPriority w:val="99"/>
    <w:semiHidden/>
    <w:unhideWhenUsed/>
    <w:rsid w:val="00D45B5A"/>
    <w:rPr>
      <w:rFonts w:ascii="Consolas" w:hAnsi="Consolas" w:cs="Calibri"/>
      <w:sz w:val="24"/>
      <w:szCs w:val="24"/>
    </w:rPr>
  </w:style>
  <w:style w:type="character" w:styleId="AcronymeHTML">
    <w:name w:val="HTML Acronym"/>
    <w:basedOn w:val="Policepardfaut"/>
    <w:uiPriority w:val="99"/>
    <w:semiHidden/>
    <w:unhideWhenUsed/>
    <w:rsid w:val="00D45B5A"/>
    <w:rPr>
      <w:rFonts w:ascii="Calibri" w:hAnsi="Calibri" w:cs="Calibri"/>
    </w:rPr>
  </w:style>
  <w:style w:type="paragraph" w:styleId="TM1">
    <w:name w:val="toc 1"/>
    <w:basedOn w:val="Normal"/>
    <w:next w:val="Normal"/>
    <w:autoRedefine/>
    <w:uiPriority w:val="39"/>
    <w:semiHidden/>
    <w:unhideWhenUsed/>
    <w:rsid w:val="00D45B5A"/>
    <w:pPr>
      <w:spacing w:after="100"/>
    </w:pPr>
  </w:style>
  <w:style w:type="paragraph" w:styleId="TM2">
    <w:name w:val="toc 2"/>
    <w:basedOn w:val="Normal"/>
    <w:next w:val="Normal"/>
    <w:autoRedefine/>
    <w:uiPriority w:val="39"/>
    <w:semiHidden/>
    <w:unhideWhenUsed/>
    <w:rsid w:val="00D45B5A"/>
    <w:pPr>
      <w:spacing w:after="100"/>
      <w:ind w:left="220"/>
    </w:pPr>
  </w:style>
  <w:style w:type="paragraph" w:styleId="TM3">
    <w:name w:val="toc 3"/>
    <w:basedOn w:val="Normal"/>
    <w:next w:val="Normal"/>
    <w:autoRedefine/>
    <w:uiPriority w:val="39"/>
    <w:semiHidden/>
    <w:unhideWhenUsed/>
    <w:rsid w:val="00D45B5A"/>
    <w:pPr>
      <w:spacing w:after="100"/>
      <w:ind w:left="440"/>
    </w:pPr>
  </w:style>
  <w:style w:type="paragraph" w:styleId="TM4">
    <w:name w:val="toc 4"/>
    <w:basedOn w:val="Normal"/>
    <w:next w:val="Normal"/>
    <w:autoRedefine/>
    <w:uiPriority w:val="39"/>
    <w:semiHidden/>
    <w:unhideWhenUsed/>
    <w:rsid w:val="00D45B5A"/>
    <w:pPr>
      <w:spacing w:after="100"/>
      <w:ind w:left="660"/>
    </w:pPr>
  </w:style>
  <w:style w:type="paragraph" w:styleId="TM5">
    <w:name w:val="toc 5"/>
    <w:basedOn w:val="Normal"/>
    <w:next w:val="Normal"/>
    <w:autoRedefine/>
    <w:uiPriority w:val="39"/>
    <w:semiHidden/>
    <w:unhideWhenUsed/>
    <w:rsid w:val="00D45B5A"/>
    <w:pPr>
      <w:spacing w:after="100"/>
      <w:ind w:left="880"/>
    </w:pPr>
  </w:style>
  <w:style w:type="paragraph" w:styleId="TM6">
    <w:name w:val="toc 6"/>
    <w:basedOn w:val="Normal"/>
    <w:next w:val="Normal"/>
    <w:autoRedefine/>
    <w:uiPriority w:val="39"/>
    <w:semiHidden/>
    <w:unhideWhenUsed/>
    <w:rsid w:val="00D45B5A"/>
    <w:pPr>
      <w:spacing w:after="100"/>
      <w:ind w:left="1100"/>
    </w:pPr>
  </w:style>
  <w:style w:type="paragraph" w:styleId="TM7">
    <w:name w:val="toc 7"/>
    <w:basedOn w:val="Normal"/>
    <w:next w:val="Normal"/>
    <w:autoRedefine/>
    <w:uiPriority w:val="39"/>
    <w:semiHidden/>
    <w:unhideWhenUsed/>
    <w:rsid w:val="00D45B5A"/>
    <w:pPr>
      <w:spacing w:after="100"/>
      <w:ind w:left="1320"/>
    </w:pPr>
  </w:style>
  <w:style w:type="paragraph" w:styleId="TM8">
    <w:name w:val="toc 8"/>
    <w:basedOn w:val="Normal"/>
    <w:next w:val="Normal"/>
    <w:autoRedefine/>
    <w:uiPriority w:val="39"/>
    <w:semiHidden/>
    <w:unhideWhenUsed/>
    <w:rsid w:val="00D45B5A"/>
    <w:pPr>
      <w:spacing w:after="100"/>
      <w:ind w:left="1540"/>
    </w:pPr>
  </w:style>
  <w:style w:type="paragraph" w:styleId="En-ttedetabledesmatires">
    <w:name w:val="TOC Heading"/>
    <w:basedOn w:val="Titre1"/>
    <w:next w:val="Normal"/>
    <w:uiPriority w:val="39"/>
    <w:semiHidden/>
    <w:unhideWhenUsed/>
    <w:qFormat/>
    <w:rsid w:val="00D45B5A"/>
    <w:pPr>
      <w:outlineLvl w:val="9"/>
    </w:pPr>
    <w:rPr>
      <w:color w:val="2E74B5" w:themeColor="accent1" w:themeShade="BF"/>
    </w:rPr>
  </w:style>
  <w:style w:type="table" w:styleId="Tableauprofessionnel">
    <w:name w:val="Table Professional"/>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emoyenne1">
    <w:name w:val="Medium List 1"/>
    <w:basedOn w:val="TableauNormal"/>
    <w:uiPriority w:val="65"/>
    <w:semiHidden/>
    <w:unhideWhenUsed/>
    <w:rsid w:val="00D45B5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D45B5A"/>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emoyenne1-Accent2">
    <w:name w:val="Medium List 1 Accent 2"/>
    <w:basedOn w:val="TableauNormal"/>
    <w:uiPriority w:val="65"/>
    <w:semiHidden/>
    <w:unhideWhenUsed/>
    <w:rsid w:val="00D45B5A"/>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emoyenne1-Accent3">
    <w:name w:val="Medium List 1 Accent 3"/>
    <w:basedOn w:val="TableauNormal"/>
    <w:uiPriority w:val="65"/>
    <w:semiHidden/>
    <w:unhideWhenUsed/>
    <w:rsid w:val="00D45B5A"/>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emoyenne1-Accent4">
    <w:name w:val="Medium List 1 Accent 4"/>
    <w:basedOn w:val="TableauNormal"/>
    <w:uiPriority w:val="65"/>
    <w:semiHidden/>
    <w:unhideWhenUsed/>
    <w:rsid w:val="00D45B5A"/>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emoyenne1-Accent5">
    <w:name w:val="Medium List 1 Accent 5"/>
    <w:basedOn w:val="TableauNormal"/>
    <w:uiPriority w:val="65"/>
    <w:semiHidden/>
    <w:unhideWhenUsed/>
    <w:rsid w:val="00D45B5A"/>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emoyenne1-Accent6">
    <w:name w:val="Medium List 1 Accent 6"/>
    <w:basedOn w:val="TableauNormal"/>
    <w:uiPriority w:val="65"/>
    <w:semiHidden/>
    <w:unhideWhenUsed/>
    <w:rsid w:val="00D45B5A"/>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
    <w:name w:val="Medium List 2"/>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D45B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D45B5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D45B5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D45B5A"/>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D45B5A"/>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D45B5A"/>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D45B5A"/>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rillemoyenne1">
    <w:name w:val="Medium Grid 1"/>
    <w:basedOn w:val="TableauNormal"/>
    <w:uiPriority w:val="67"/>
    <w:semiHidden/>
    <w:unhideWhenUsed/>
    <w:rsid w:val="00D45B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D45B5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moyenne1-Accent2">
    <w:name w:val="Medium Grid 1 Accent 2"/>
    <w:basedOn w:val="TableauNormal"/>
    <w:uiPriority w:val="67"/>
    <w:semiHidden/>
    <w:unhideWhenUsed/>
    <w:rsid w:val="00D45B5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moyenne1-Accent3">
    <w:name w:val="Medium Grid 1 Accent 3"/>
    <w:basedOn w:val="TableauNormal"/>
    <w:uiPriority w:val="67"/>
    <w:semiHidden/>
    <w:unhideWhenUsed/>
    <w:rsid w:val="00D45B5A"/>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moyenne1-Accent4">
    <w:name w:val="Medium Grid 1 Accent 4"/>
    <w:basedOn w:val="TableauNormal"/>
    <w:uiPriority w:val="67"/>
    <w:semiHidden/>
    <w:unhideWhenUsed/>
    <w:rsid w:val="00D45B5A"/>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moyenne1-Accent5">
    <w:name w:val="Medium Grid 1 Accent 5"/>
    <w:basedOn w:val="TableauNormal"/>
    <w:uiPriority w:val="67"/>
    <w:semiHidden/>
    <w:unhideWhenUsed/>
    <w:rsid w:val="00D45B5A"/>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moyenne1-Accent6">
    <w:name w:val="Medium Grid 1 Accent 6"/>
    <w:basedOn w:val="TableauNormal"/>
    <w:uiPriority w:val="67"/>
    <w:semiHidden/>
    <w:unhideWhenUsed/>
    <w:rsid w:val="00D45B5A"/>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llemoyenne2">
    <w:name w:val="Medium Grid 2"/>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illemoyenne3-Accent2">
    <w:name w:val="Medium Grid 3 Accent 2"/>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illemoyenne3-Accent3">
    <w:name w:val="Medium Grid 3 Accent 3"/>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llemoyenne3-Accent4">
    <w:name w:val="Medium Grid 3 Accent 4"/>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llemoyenne3-Accent5">
    <w:name w:val="Medium Grid 3 Accent 5"/>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illemoyenne3-Accent6">
    <w:name w:val="Medium Grid 3 Accent 6"/>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phie">
    <w:name w:val="Bibliography"/>
    <w:basedOn w:val="Normal"/>
    <w:next w:val="Normal"/>
    <w:uiPriority w:val="37"/>
    <w:semiHidden/>
    <w:unhideWhenUsed/>
    <w:rsid w:val="00D45B5A"/>
  </w:style>
  <w:style w:type="character" w:styleId="Mot-dise">
    <w:name w:val="Hashtag"/>
    <w:basedOn w:val="Policepardfaut"/>
    <w:uiPriority w:val="99"/>
    <w:semiHidden/>
    <w:unhideWhenUsed/>
    <w:rsid w:val="00D45B5A"/>
    <w:rPr>
      <w:rFonts w:ascii="Calibri" w:hAnsi="Calibri" w:cs="Calibri"/>
      <w:color w:val="2B579A"/>
      <w:shd w:val="clear" w:color="auto" w:fill="E1DFDD"/>
    </w:rPr>
  </w:style>
  <w:style w:type="paragraph" w:styleId="En-ttedemessage">
    <w:name w:val="Message Header"/>
    <w:basedOn w:val="Normal"/>
    <w:link w:val="En-ttedemessageCar"/>
    <w:uiPriority w:val="99"/>
    <w:semiHidden/>
    <w:unhideWhenUsed/>
    <w:rsid w:val="00D45B5A"/>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En-ttedemessageCar">
    <w:name w:val="En-tête de message Car"/>
    <w:basedOn w:val="Policepardfaut"/>
    <w:link w:val="En-ttedemessage"/>
    <w:uiPriority w:val="99"/>
    <w:semiHidden/>
    <w:rsid w:val="00D45B5A"/>
    <w:rPr>
      <w:rFonts w:ascii="Calibri Light" w:eastAsiaTheme="majorEastAsia" w:hAnsi="Calibri Light" w:cs="Calibri Light"/>
      <w:sz w:val="24"/>
      <w:szCs w:val="24"/>
      <w:shd w:val="pct20" w:color="auto" w:fill="auto"/>
    </w:rPr>
  </w:style>
  <w:style w:type="table" w:styleId="Tableaulgant">
    <w:name w:val="Table Elegant"/>
    <w:basedOn w:val="TableauNormal"/>
    <w:uiPriority w:val="99"/>
    <w:semiHidden/>
    <w:unhideWhenUsed/>
    <w:rsid w:val="00D45B5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Normal"/>
    <w:uiPriority w:val="99"/>
    <w:semiHidden/>
    <w:unhideWhenUsed/>
    <w:rsid w:val="00D45B5A"/>
    <w:pPr>
      <w:ind w:left="360" w:hanging="360"/>
      <w:contextualSpacing/>
    </w:pPr>
  </w:style>
  <w:style w:type="paragraph" w:styleId="Liste2">
    <w:name w:val="List 2"/>
    <w:basedOn w:val="Normal"/>
    <w:uiPriority w:val="99"/>
    <w:semiHidden/>
    <w:unhideWhenUsed/>
    <w:rsid w:val="00D45B5A"/>
    <w:pPr>
      <w:ind w:left="720" w:hanging="360"/>
      <w:contextualSpacing/>
    </w:pPr>
  </w:style>
  <w:style w:type="paragraph" w:styleId="Liste3">
    <w:name w:val="List 3"/>
    <w:basedOn w:val="Normal"/>
    <w:uiPriority w:val="99"/>
    <w:semiHidden/>
    <w:unhideWhenUsed/>
    <w:rsid w:val="00D45B5A"/>
    <w:pPr>
      <w:ind w:left="1080" w:hanging="360"/>
      <w:contextualSpacing/>
    </w:pPr>
  </w:style>
  <w:style w:type="paragraph" w:styleId="Liste4">
    <w:name w:val="List 4"/>
    <w:basedOn w:val="Normal"/>
    <w:uiPriority w:val="99"/>
    <w:semiHidden/>
    <w:unhideWhenUsed/>
    <w:rsid w:val="00D45B5A"/>
    <w:pPr>
      <w:ind w:left="1440" w:hanging="360"/>
      <w:contextualSpacing/>
    </w:pPr>
  </w:style>
  <w:style w:type="paragraph" w:styleId="Liste5">
    <w:name w:val="List 5"/>
    <w:basedOn w:val="Normal"/>
    <w:uiPriority w:val="99"/>
    <w:semiHidden/>
    <w:unhideWhenUsed/>
    <w:rsid w:val="00D45B5A"/>
    <w:pPr>
      <w:ind w:left="1800" w:hanging="360"/>
      <w:contextualSpacing/>
    </w:pPr>
  </w:style>
  <w:style w:type="table" w:styleId="Tableauliste1">
    <w:name w:val="Table List 1"/>
    <w:basedOn w:val="TableauNormal"/>
    <w:uiPriority w:val="99"/>
    <w:semiHidden/>
    <w:unhideWhenUsed/>
    <w:rsid w:val="00D45B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rsid w:val="00D45B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rsid w:val="00D45B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D45B5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D45B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D45B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continue">
    <w:name w:val="List Continue"/>
    <w:basedOn w:val="Normal"/>
    <w:uiPriority w:val="99"/>
    <w:semiHidden/>
    <w:unhideWhenUsed/>
    <w:rsid w:val="00D45B5A"/>
    <w:pPr>
      <w:spacing w:after="120"/>
      <w:ind w:left="360"/>
      <w:contextualSpacing/>
    </w:pPr>
  </w:style>
  <w:style w:type="paragraph" w:styleId="Listecontinue2">
    <w:name w:val="List Continue 2"/>
    <w:basedOn w:val="Normal"/>
    <w:uiPriority w:val="99"/>
    <w:semiHidden/>
    <w:unhideWhenUsed/>
    <w:rsid w:val="00D45B5A"/>
    <w:pPr>
      <w:spacing w:after="120"/>
      <w:ind w:left="720"/>
      <w:contextualSpacing/>
    </w:pPr>
  </w:style>
  <w:style w:type="paragraph" w:styleId="Listecontinue3">
    <w:name w:val="List Continue 3"/>
    <w:basedOn w:val="Normal"/>
    <w:uiPriority w:val="99"/>
    <w:semiHidden/>
    <w:unhideWhenUsed/>
    <w:rsid w:val="00D45B5A"/>
    <w:pPr>
      <w:spacing w:after="120"/>
      <w:ind w:left="1080"/>
      <w:contextualSpacing/>
    </w:pPr>
  </w:style>
  <w:style w:type="paragraph" w:styleId="Listecontinue4">
    <w:name w:val="List Continue 4"/>
    <w:basedOn w:val="Normal"/>
    <w:uiPriority w:val="99"/>
    <w:semiHidden/>
    <w:unhideWhenUsed/>
    <w:rsid w:val="00D45B5A"/>
    <w:pPr>
      <w:spacing w:after="120"/>
      <w:ind w:left="1440"/>
      <w:contextualSpacing/>
    </w:pPr>
  </w:style>
  <w:style w:type="paragraph" w:styleId="Listecontinue5">
    <w:name w:val="List Continue 5"/>
    <w:basedOn w:val="Normal"/>
    <w:uiPriority w:val="99"/>
    <w:semiHidden/>
    <w:unhideWhenUsed/>
    <w:rsid w:val="00D45B5A"/>
    <w:pPr>
      <w:spacing w:after="120"/>
      <w:ind w:left="1800"/>
      <w:contextualSpacing/>
    </w:pPr>
  </w:style>
  <w:style w:type="paragraph" w:styleId="Paragraphedeliste">
    <w:name w:val="List Paragraph"/>
    <w:basedOn w:val="Normal"/>
    <w:uiPriority w:val="34"/>
    <w:semiHidden/>
    <w:unhideWhenUsed/>
    <w:qFormat/>
    <w:rsid w:val="00D45B5A"/>
    <w:pPr>
      <w:ind w:left="720"/>
      <w:contextualSpacing/>
    </w:pPr>
  </w:style>
  <w:style w:type="paragraph" w:styleId="Listenumros">
    <w:name w:val="List Number"/>
    <w:basedOn w:val="Normal"/>
    <w:uiPriority w:val="99"/>
    <w:semiHidden/>
    <w:unhideWhenUsed/>
    <w:rsid w:val="00D45B5A"/>
    <w:pPr>
      <w:numPr>
        <w:numId w:val="13"/>
      </w:numPr>
      <w:contextualSpacing/>
    </w:pPr>
  </w:style>
  <w:style w:type="paragraph" w:styleId="Listenumros2">
    <w:name w:val="List Number 2"/>
    <w:basedOn w:val="Normal"/>
    <w:uiPriority w:val="99"/>
    <w:semiHidden/>
    <w:unhideWhenUsed/>
    <w:rsid w:val="00D45B5A"/>
    <w:pPr>
      <w:numPr>
        <w:numId w:val="14"/>
      </w:numPr>
      <w:contextualSpacing/>
    </w:pPr>
  </w:style>
  <w:style w:type="paragraph" w:styleId="Listenumros3">
    <w:name w:val="List Number 3"/>
    <w:basedOn w:val="Normal"/>
    <w:uiPriority w:val="99"/>
    <w:semiHidden/>
    <w:unhideWhenUsed/>
    <w:rsid w:val="00D45B5A"/>
    <w:pPr>
      <w:numPr>
        <w:numId w:val="15"/>
      </w:numPr>
      <w:contextualSpacing/>
    </w:pPr>
  </w:style>
  <w:style w:type="paragraph" w:styleId="Listenumros4">
    <w:name w:val="List Number 4"/>
    <w:basedOn w:val="Normal"/>
    <w:uiPriority w:val="99"/>
    <w:semiHidden/>
    <w:unhideWhenUsed/>
    <w:rsid w:val="00D45B5A"/>
    <w:pPr>
      <w:numPr>
        <w:numId w:val="16"/>
      </w:numPr>
      <w:contextualSpacing/>
    </w:pPr>
  </w:style>
  <w:style w:type="paragraph" w:styleId="Listenumros5">
    <w:name w:val="List Number 5"/>
    <w:basedOn w:val="Normal"/>
    <w:uiPriority w:val="99"/>
    <w:semiHidden/>
    <w:unhideWhenUsed/>
    <w:rsid w:val="00D45B5A"/>
    <w:pPr>
      <w:numPr>
        <w:numId w:val="17"/>
      </w:numPr>
      <w:contextualSpacing/>
    </w:pPr>
  </w:style>
  <w:style w:type="paragraph" w:styleId="Listepuces">
    <w:name w:val="List Bullet"/>
    <w:basedOn w:val="Normal"/>
    <w:uiPriority w:val="99"/>
    <w:semiHidden/>
    <w:unhideWhenUsed/>
    <w:rsid w:val="00D45B5A"/>
    <w:pPr>
      <w:numPr>
        <w:numId w:val="8"/>
      </w:numPr>
      <w:contextualSpacing/>
    </w:pPr>
  </w:style>
  <w:style w:type="paragraph" w:styleId="Listepuces2">
    <w:name w:val="List Bullet 2"/>
    <w:basedOn w:val="Normal"/>
    <w:uiPriority w:val="99"/>
    <w:semiHidden/>
    <w:unhideWhenUsed/>
    <w:rsid w:val="00D45B5A"/>
    <w:pPr>
      <w:numPr>
        <w:numId w:val="9"/>
      </w:numPr>
      <w:contextualSpacing/>
    </w:pPr>
  </w:style>
  <w:style w:type="paragraph" w:styleId="Listepuces3">
    <w:name w:val="List Bullet 3"/>
    <w:basedOn w:val="Normal"/>
    <w:uiPriority w:val="99"/>
    <w:semiHidden/>
    <w:unhideWhenUsed/>
    <w:rsid w:val="00D45B5A"/>
    <w:pPr>
      <w:numPr>
        <w:numId w:val="10"/>
      </w:numPr>
      <w:contextualSpacing/>
    </w:pPr>
  </w:style>
  <w:style w:type="paragraph" w:styleId="Listepuces4">
    <w:name w:val="List Bullet 4"/>
    <w:basedOn w:val="Normal"/>
    <w:uiPriority w:val="99"/>
    <w:semiHidden/>
    <w:unhideWhenUsed/>
    <w:rsid w:val="00D45B5A"/>
    <w:pPr>
      <w:numPr>
        <w:numId w:val="11"/>
      </w:numPr>
      <w:contextualSpacing/>
    </w:pPr>
  </w:style>
  <w:style w:type="paragraph" w:styleId="Listepuces5">
    <w:name w:val="List Bullet 5"/>
    <w:basedOn w:val="Normal"/>
    <w:uiPriority w:val="99"/>
    <w:semiHidden/>
    <w:unhideWhenUsed/>
    <w:rsid w:val="00D45B5A"/>
    <w:pPr>
      <w:numPr>
        <w:numId w:val="12"/>
      </w:numPr>
      <w:contextualSpacing/>
    </w:pPr>
  </w:style>
  <w:style w:type="table" w:styleId="Tableauclassique1">
    <w:name w:val="Table Classic 1"/>
    <w:basedOn w:val="TableauNormal"/>
    <w:uiPriority w:val="99"/>
    <w:semiHidden/>
    <w:unhideWhenUsed/>
    <w:rsid w:val="00D45B5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D45B5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D45B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D45B5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edesillustrations">
    <w:name w:val="table of figures"/>
    <w:basedOn w:val="Normal"/>
    <w:next w:val="Normal"/>
    <w:uiPriority w:val="99"/>
    <w:semiHidden/>
    <w:unhideWhenUsed/>
    <w:rsid w:val="00D45B5A"/>
  </w:style>
  <w:style w:type="character" w:styleId="Appeldenotedefin">
    <w:name w:val="endnote reference"/>
    <w:basedOn w:val="Policepardfaut"/>
    <w:uiPriority w:val="99"/>
    <w:semiHidden/>
    <w:unhideWhenUsed/>
    <w:rsid w:val="00D45B5A"/>
    <w:rPr>
      <w:rFonts w:ascii="Calibri" w:hAnsi="Calibri" w:cs="Calibri"/>
      <w:vertAlign w:val="superscript"/>
    </w:rPr>
  </w:style>
  <w:style w:type="paragraph" w:styleId="Tabledesrfrencesjuridiques">
    <w:name w:val="table of authorities"/>
    <w:basedOn w:val="Normal"/>
    <w:next w:val="Normal"/>
    <w:uiPriority w:val="99"/>
    <w:semiHidden/>
    <w:unhideWhenUsed/>
    <w:rsid w:val="00D45B5A"/>
    <w:pPr>
      <w:ind w:left="220" w:hanging="220"/>
    </w:pPr>
  </w:style>
  <w:style w:type="paragraph" w:styleId="TitreTR">
    <w:name w:val="toa heading"/>
    <w:basedOn w:val="Normal"/>
    <w:next w:val="Normal"/>
    <w:uiPriority w:val="99"/>
    <w:semiHidden/>
    <w:unhideWhenUsed/>
    <w:rsid w:val="00D45B5A"/>
    <w:pPr>
      <w:spacing w:before="120"/>
    </w:pPr>
    <w:rPr>
      <w:rFonts w:ascii="Calibri Light" w:eastAsiaTheme="majorEastAsia" w:hAnsi="Calibri Light" w:cs="Calibri Light"/>
      <w:b/>
      <w:bCs/>
      <w:sz w:val="24"/>
      <w:szCs w:val="24"/>
    </w:rPr>
  </w:style>
  <w:style w:type="table" w:styleId="Listecouleur">
    <w:name w:val="Colorful List"/>
    <w:basedOn w:val="TableauNormal"/>
    <w:uiPriority w:val="72"/>
    <w:semiHidden/>
    <w:unhideWhenUsed/>
    <w:rsid w:val="00D45B5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D45B5A"/>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ecouleur-Accent2">
    <w:name w:val="Colorful List Accent 2"/>
    <w:basedOn w:val="TableauNormal"/>
    <w:uiPriority w:val="72"/>
    <w:semiHidden/>
    <w:unhideWhenUsed/>
    <w:rsid w:val="00D45B5A"/>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ecouleur-Accent3">
    <w:name w:val="Colorful List Accent 3"/>
    <w:basedOn w:val="TableauNormal"/>
    <w:uiPriority w:val="72"/>
    <w:semiHidden/>
    <w:unhideWhenUsed/>
    <w:rsid w:val="00D45B5A"/>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ecouleur-Accent4">
    <w:name w:val="Colorful List Accent 4"/>
    <w:basedOn w:val="TableauNormal"/>
    <w:uiPriority w:val="72"/>
    <w:semiHidden/>
    <w:unhideWhenUsed/>
    <w:rsid w:val="00D45B5A"/>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ecouleur-Accent5">
    <w:name w:val="Colorful List Accent 5"/>
    <w:basedOn w:val="TableauNormal"/>
    <w:uiPriority w:val="72"/>
    <w:semiHidden/>
    <w:unhideWhenUsed/>
    <w:rsid w:val="00D45B5A"/>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ecouleur-Accent6">
    <w:name w:val="Colorful List Accent 6"/>
    <w:basedOn w:val="TableauNormal"/>
    <w:uiPriority w:val="72"/>
    <w:rsid w:val="00D45B5A"/>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eaucolor1">
    <w:name w:val="Table Colorful 1"/>
    <w:basedOn w:val="TableauNormal"/>
    <w:uiPriority w:val="99"/>
    <w:semiHidden/>
    <w:unhideWhenUsed/>
    <w:rsid w:val="00D45B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D45B5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D45B5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ramecouleur">
    <w:name w:val="Colorful Shading"/>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D45B5A"/>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Tramecouleur-Accent4">
    <w:name w:val="Colorful Shading Accent 4"/>
    <w:basedOn w:val="TableauNormal"/>
    <w:uiPriority w:val="71"/>
    <w:semiHidden/>
    <w:unhideWhenUsed/>
    <w:rsid w:val="00D45B5A"/>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D45B5A"/>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D45B5A"/>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Grillecouleur">
    <w:name w:val="Colorful Grid"/>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couleur-Accent2">
    <w:name w:val="Colorful Grid Accent 2"/>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couleur-Accent3">
    <w:name w:val="Colorful Grid Accent 3"/>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couleur-Accent4">
    <w:name w:val="Colorful Grid Accent 4"/>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couleur-Accent5">
    <w:name w:val="Colorful Grid Accent 5"/>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couleur-Accent6">
    <w:name w:val="Colorful Grid Accent 6"/>
    <w:basedOn w:val="TableauNormal"/>
    <w:uiPriority w:val="73"/>
    <w:rsid w:val="00D45B5A"/>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dressedestinataire">
    <w:name w:val="envelope address"/>
    <w:basedOn w:val="Normal"/>
    <w:uiPriority w:val="99"/>
    <w:semiHidden/>
    <w:unhideWhenUsed/>
    <w:rsid w:val="00D45B5A"/>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cleSection">
    <w:name w:val="Outline List 3"/>
    <w:basedOn w:val="Aucuneliste"/>
    <w:uiPriority w:val="99"/>
    <w:semiHidden/>
    <w:unhideWhenUsed/>
    <w:rsid w:val="00D45B5A"/>
    <w:pPr>
      <w:numPr>
        <w:numId w:val="26"/>
      </w:numPr>
    </w:pPr>
  </w:style>
  <w:style w:type="table" w:styleId="Tableausimple1">
    <w:name w:val="Plain Table 1"/>
    <w:basedOn w:val="TableauNormal"/>
    <w:uiPriority w:val="41"/>
    <w:rsid w:val="00D45B5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D45B5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D45B5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D45B5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D45B5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nsinterligne">
    <w:name w:val="No Spacing"/>
    <w:uiPriority w:val="1"/>
    <w:qFormat/>
    <w:rsid w:val="00D45B5A"/>
    <w:rPr>
      <w:rFonts w:ascii="Calibri" w:hAnsi="Calibri" w:cs="Calibri"/>
    </w:rPr>
  </w:style>
  <w:style w:type="paragraph" w:styleId="Date">
    <w:name w:val="Date"/>
    <w:basedOn w:val="Normal"/>
    <w:next w:val="Normal"/>
    <w:link w:val="DateCar"/>
    <w:uiPriority w:val="99"/>
    <w:semiHidden/>
    <w:unhideWhenUsed/>
    <w:rsid w:val="00D45B5A"/>
  </w:style>
  <w:style w:type="character" w:customStyle="1" w:styleId="DateCar">
    <w:name w:val="Date Car"/>
    <w:basedOn w:val="Policepardfaut"/>
    <w:link w:val="Date"/>
    <w:uiPriority w:val="99"/>
    <w:semiHidden/>
    <w:rsid w:val="00D45B5A"/>
    <w:rPr>
      <w:rFonts w:ascii="Calibri" w:hAnsi="Calibri" w:cs="Calibri"/>
    </w:rPr>
  </w:style>
  <w:style w:type="paragraph" w:styleId="NormalWeb">
    <w:name w:val="Normal (Web)"/>
    <w:basedOn w:val="Normal"/>
    <w:uiPriority w:val="99"/>
    <w:semiHidden/>
    <w:unhideWhenUsed/>
    <w:rsid w:val="00D45B5A"/>
    <w:rPr>
      <w:rFonts w:ascii="Times New Roman" w:hAnsi="Times New Roman" w:cs="Times New Roman"/>
      <w:sz w:val="24"/>
      <w:szCs w:val="24"/>
    </w:rPr>
  </w:style>
  <w:style w:type="character" w:styleId="SmartHyperlink">
    <w:name w:val="Smart Hyperlink"/>
    <w:basedOn w:val="Policepardfaut"/>
    <w:uiPriority w:val="99"/>
    <w:semiHidden/>
    <w:unhideWhenUsed/>
    <w:rsid w:val="00D45B5A"/>
    <w:rPr>
      <w:rFonts w:ascii="Calibri" w:hAnsi="Calibri" w:cs="Calibri"/>
      <w:u w:val="dotted"/>
    </w:rPr>
  </w:style>
  <w:style w:type="character" w:styleId="Mentionnonrsolue">
    <w:name w:val="Unresolved Mention"/>
    <w:basedOn w:val="Policepardfaut"/>
    <w:uiPriority w:val="99"/>
    <w:semiHidden/>
    <w:unhideWhenUsed/>
    <w:rsid w:val="00D45B5A"/>
    <w:rPr>
      <w:rFonts w:ascii="Calibri" w:hAnsi="Calibri" w:cs="Calibri"/>
      <w:color w:val="605E5C"/>
      <w:shd w:val="clear" w:color="auto" w:fill="E1DFDD"/>
    </w:rPr>
  </w:style>
  <w:style w:type="paragraph" w:styleId="Corpsdetexte">
    <w:name w:val="Body Text"/>
    <w:basedOn w:val="Normal"/>
    <w:link w:val="CorpsdetexteCar"/>
    <w:uiPriority w:val="99"/>
    <w:semiHidden/>
    <w:unhideWhenUsed/>
    <w:rsid w:val="00D45B5A"/>
    <w:pPr>
      <w:spacing w:after="120"/>
    </w:pPr>
  </w:style>
  <w:style w:type="character" w:customStyle="1" w:styleId="CorpsdetexteCar">
    <w:name w:val="Corps de texte Car"/>
    <w:basedOn w:val="Policepardfaut"/>
    <w:link w:val="Corpsdetexte"/>
    <w:uiPriority w:val="99"/>
    <w:semiHidden/>
    <w:rsid w:val="00D45B5A"/>
    <w:rPr>
      <w:rFonts w:ascii="Calibri" w:hAnsi="Calibri" w:cs="Calibri"/>
    </w:rPr>
  </w:style>
  <w:style w:type="paragraph" w:styleId="Corpsdetexte2">
    <w:name w:val="Body Text 2"/>
    <w:basedOn w:val="Normal"/>
    <w:link w:val="Corpsdetexte2Car"/>
    <w:uiPriority w:val="99"/>
    <w:semiHidden/>
    <w:unhideWhenUsed/>
    <w:rsid w:val="00D45B5A"/>
    <w:pPr>
      <w:spacing w:after="120" w:line="480" w:lineRule="auto"/>
    </w:pPr>
  </w:style>
  <w:style w:type="character" w:customStyle="1" w:styleId="Corpsdetexte2Car">
    <w:name w:val="Corps de texte 2 Car"/>
    <w:basedOn w:val="Policepardfaut"/>
    <w:link w:val="Corpsdetexte2"/>
    <w:uiPriority w:val="99"/>
    <w:semiHidden/>
    <w:rsid w:val="00D45B5A"/>
    <w:rPr>
      <w:rFonts w:ascii="Calibri" w:hAnsi="Calibri" w:cs="Calibri"/>
    </w:rPr>
  </w:style>
  <w:style w:type="paragraph" w:styleId="Retraitcorpsdetexte">
    <w:name w:val="Body Text Indent"/>
    <w:basedOn w:val="Normal"/>
    <w:link w:val="RetraitcorpsdetexteCar"/>
    <w:uiPriority w:val="99"/>
    <w:semiHidden/>
    <w:unhideWhenUsed/>
    <w:rsid w:val="00D45B5A"/>
    <w:pPr>
      <w:spacing w:after="120"/>
      <w:ind w:left="360"/>
    </w:pPr>
  </w:style>
  <w:style w:type="character" w:customStyle="1" w:styleId="RetraitcorpsdetexteCar">
    <w:name w:val="Retrait corps de texte Car"/>
    <w:basedOn w:val="Policepardfaut"/>
    <w:link w:val="Retraitcorpsdetexte"/>
    <w:uiPriority w:val="99"/>
    <w:semiHidden/>
    <w:rsid w:val="00D45B5A"/>
    <w:rPr>
      <w:rFonts w:ascii="Calibri" w:hAnsi="Calibri" w:cs="Calibri"/>
    </w:rPr>
  </w:style>
  <w:style w:type="paragraph" w:styleId="Retraitcorpsdetexte2">
    <w:name w:val="Body Text Indent 2"/>
    <w:basedOn w:val="Normal"/>
    <w:link w:val="Retraitcorpsdetexte2Car"/>
    <w:uiPriority w:val="99"/>
    <w:semiHidden/>
    <w:unhideWhenUsed/>
    <w:rsid w:val="00D45B5A"/>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D45B5A"/>
    <w:rPr>
      <w:rFonts w:ascii="Calibri" w:hAnsi="Calibri" w:cs="Calibri"/>
    </w:rPr>
  </w:style>
  <w:style w:type="paragraph" w:styleId="Retrait1religne">
    <w:name w:val="Body Text First Indent"/>
    <w:basedOn w:val="Corpsdetexte"/>
    <w:link w:val="Retrait1religneCar"/>
    <w:uiPriority w:val="99"/>
    <w:semiHidden/>
    <w:unhideWhenUsed/>
    <w:rsid w:val="00D45B5A"/>
    <w:pPr>
      <w:spacing w:after="0"/>
      <w:ind w:firstLine="360"/>
    </w:pPr>
  </w:style>
  <w:style w:type="character" w:customStyle="1" w:styleId="Retrait1religneCar">
    <w:name w:val="Retrait 1re ligne Car"/>
    <w:basedOn w:val="CorpsdetexteCar"/>
    <w:link w:val="Retrait1religne"/>
    <w:uiPriority w:val="99"/>
    <w:semiHidden/>
    <w:rsid w:val="00D45B5A"/>
    <w:rPr>
      <w:rFonts w:ascii="Calibri" w:hAnsi="Calibri" w:cs="Calibri"/>
    </w:rPr>
  </w:style>
  <w:style w:type="paragraph" w:styleId="Retraitcorpset1relig">
    <w:name w:val="Body Text First Indent 2"/>
    <w:basedOn w:val="Retraitcorpsdetexte"/>
    <w:link w:val="Retraitcorpset1religCar"/>
    <w:uiPriority w:val="99"/>
    <w:semiHidden/>
    <w:unhideWhenUsed/>
    <w:rsid w:val="00D45B5A"/>
    <w:pPr>
      <w:spacing w:after="0"/>
      <w:ind w:firstLine="360"/>
    </w:pPr>
  </w:style>
  <w:style w:type="character" w:customStyle="1" w:styleId="Retraitcorpset1religCar">
    <w:name w:val="Retrait corps et 1re lig. Car"/>
    <w:basedOn w:val="RetraitcorpsdetexteCar"/>
    <w:link w:val="Retraitcorpset1relig"/>
    <w:uiPriority w:val="99"/>
    <w:semiHidden/>
    <w:rsid w:val="00D45B5A"/>
    <w:rPr>
      <w:rFonts w:ascii="Calibri" w:hAnsi="Calibri" w:cs="Calibri"/>
    </w:rPr>
  </w:style>
  <w:style w:type="paragraph" w:styleId="Retraitnormal">
    <w:name w:val="Normal Indent"/>
    <w:basedOn w:val="Normal"/>
    <w:uiPriority w:val="99"/>
    <w:semiHidden/>
    <w:unhideWhenUsed/>
    <w:rsid w:val="00D45B5A"/>
    <w:pPr>
      <w:ind w:left="720"/>
    </w:pPr>
  </w:style>
  <w:style w:type="paragraph" w:styleId="Titredenote">
    <w:name w:val="Note Heading"/>
    <w:basedOn w:val="Normal"/>
    <w:next w:val="Normal"/>
    <w:link w:val="TitredenoteCar"/>
    <w:uiPriority w:val="99"/>
    <w:semiHidden/>
    <w:unhideWhenUsed/>
    <w:rsid w:val="00D45B5A"/>
  </w:style>
  <w:style w:type="character" w:customStyle="1" w:styleId="TitredenoteCar">
    <w:name w:val="Titre de note Car"/>
    <w:basedOn w:val="Policepardfaut"/>
    <w:link w:val="Titredenote"/>
    <w:uiPriority w:val="99"/>
    <w:semiHidden/>
    <w:rsid w:val="00D45B5A"/>
    <w:rPr>
      <w:rFonts w:ascii="Calibri" w:hAnsi="Calibri" w:cs="Calibri"/>
    </w:rPr>
  </w:style>
  <w:style w:type="table" w:styleId="Tableaucontemporain">
    <w:name w:val="Table Contemporary"/>
    <w:basedOn w:val="TableauNormal"/>
    <w:uiPriority w:val="99"/>
    <w:semiHidden/>
    <w:unhideWhenUsed/>
    <w:rsid w:val="00D45B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eclaire">
    <w:name w:val="Light List"/>
    <w:basedOn w:val="TableauNormal"/>
    <w:uiPriority w:val="61"/>
    <w:semiHidden/>
    <w:unhideWhenUsed/>
    <w:rsid w:val="00D45B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D45B5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2">
    <w:name w:val="Light List Accent 2"/>
    <w:basedOn w:val="TableauNormal"/>
    <w:uiPriority w:val="61"/>
    <w:semiHidden/>
    <w:unhideWhenUsed/>
    <w:rsid w:val="00D45B5A"/>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eclaire-Accent3">
    <w:name w:val="Light List Accent 3"/>
    <w:basedOn w:val="TableauNormal"/>
    <w:uiPriority w:val="61"/>
    <w:semiHidden/>
    <w:unhideWhenUsed/>
    <w:rsid w:val="00D45B5A"/>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4">
    <w:name w:val="Light List Accent 4"/>
    <w:basedOn w:val="TableauNormal"/>
    <w:uiPriority w:val="61"/>
    <w:semiHidden/>
    <w:unhideWhenUsed/>
    <w:rsid w:val="00D45B5A"/>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eclaire-Accent5">
    <w:name w:val="Light List Accent 5"/>
    <w:basedOn w:val="TableauNormal"/>
    <w:uiPriority w:val="61"/>
    <w:semiHidden/>
    <w:unhideWhenUsed/>
    <w:rsid w:val="00D45B5A"/>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6">
    <w:name w:val="Light List Accent 6"/>
    <w:basedOn w:val="TableauNormal"/>
    <w:uiPriority w:val="61"/>
    <w:semiHidden/>
    <w:unhideWhenUsed/>
    <w:rsid w:val="00D45B5A"/>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Ombrageclair">
    <w:name w:val="Light Shading"/>
    <w:basedOn w:val="TableauNormal"/>
    <w:uiPriority w:val="60"/>
    <w:semiHidden/>
    <w:unhideWhenUsed/>
    <w:rsid w:val="00D45B5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D45B5A"/>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rameclaire-Accent2">
    <w:name w:val="Light Shading Accent 2"/>
    <w:basedOn w:val="TableauNormal"/>
    <w:uiPriority w:val="60"/>
    <w:semiHidden/>
    <w:unhideWhenUsed/>
    <w:rsid w:val="00D45B5A"/>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Trameclaire-Accent3">
    <w:name w:val="Light Shading Accent 3"/>
    <w:basedOn w:val="TableauNormal"/>
    <w:uiPriority w:val="60"/>
    <w:semiHidden/>
    <w:unhideWhenUsed/>
    <w:rsid w:val="00D45B5A"/>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rameclaire-Accent4">
    <w:name w:val="Light Shading Accent 4"/>
    <w:basedOn w:val="TableauNormal"/>
    <w:uiPriority w:val="60"/>
    <w:semiHidden/>
    <w:unhideWhenUsed/>
    <w:rsid w:val="00D45B5A"/>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Trameclaire-Accent5">
    <w:name w:val="Light Shading Accent 5"/>
    <w:basedOn w:val="TableauNormal"/>
    <w:uiPriority w:val="60"/>
    <w:semiHidden/>
    <w:unhideWhenUsed/>
    <w:rsid w:val="00D45B5A"/>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Trameclaire-Accent6">
    <w:name w:val="Light Shading Accent 6"/>
    <w:basedOn w:val="TableauNormal"/>
    <w:uiPriority w:val="60"/>
    <w:semiHidden/>
    <w:unhideWhenUsed/>
    <w:rsid w:val="00D45B5A"/>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Grilleclaire">
    <w:name w:val="Light Grid"/>
    <w:basedOn w:val="TableauNormal"/>
    <w:uiPriority w:val="62"/>
    <w:semiHidden/>
    <w:unhideWhenUsed/>
    <w:rsid w:val="00D45B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D45B5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illeclaire-Accent2">
    <w:name w:val="Light Grid Accent 2"/>
    <w:basedOn w:val="TableauNormal"/>
    <w:uiPriority w:val="62"/>
    <w:semiHidden/>
    <w:unhideWhenUsed/>
    <w:rsid w:val="00D45B5A"/>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illeclaire-Accent3">
    <w:name w:val="Light Grid Accent 3"/>
    <w:basedOn w:val="TableauNormal"/>
    <w:uiPriority w:val="62"/>
    <w:semiHidden/>
    <w:unhideWhenUsed/>
    <w:rsid w:val="00D45B5A"/>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lleclaire-Accent4">
    <w:name w:val="Light Grid Accent 4"/>
    <w:basedOn w:val="TableauNormal"/>
    <w:uiPriority w:val="62"/>
    <w:semiHidden/>
    <w:unhideWhenUsed/>
    <w:rsid w:val="00D45B5A"/>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lleclaire-Accent5">
    <w:name w:val="Light Grid Accent 5"/>
    <w:basedOn w:val="TableauNormal"/>
    <w:uiPriority w:val="62"/>
    <w:semiHidden/>
    <w:unhideWhenUsed/>
    <w:rsid w:val="00D45B5A"/>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illeclaire-Accent6">
    <w:name w:val="Light Grid Accent 6"/>
    <w:basedOn w:val="TableauNormal"/>
    <w:uiPriority w:val="62"/>
    <w:semiHidden/>
    <w:unhideWhenUsed/>
    <w:rsid w:val="00D45B5A"/>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efonce">
    <w:name w:val="Dark List"/>
    <w:basedOn w:val="TableauNormal"/>
    <w:uiPriority w:val="70"/>
    <w:semiHidden/>
    <w:unhideWhenUsed/>
    <w:rsid w:val="00D45B5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D45B5A"/>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efonce-Accent2">
    <w:name w:val="Dark List Accent 2"/>
    <w:basedOn w:val="TableauNormal"/>
    <w:uiPriority w:val="70"/>
    <w:semiHidden/>
    <w:unhideWhenUsed/>
    <w:rsid w:val="00D45B5A"/>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efonce-Accent3">
    <w:name w:val="Dark List Accent 3"/>
    <w:basedOn w:val="TableauNormal"/>
    <w:uiPriority w:val="70"/>
    <w:semiHidden/>
    <w:unhideWhenUsed/>
    <w:rsid w:val="00D45B5A"/>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efonce-Accent4">
    <w:name w:val="Dark List Accent 4"/>
    <w:basedOn w:val="TableauNormal"/>
    <w:uiPriority w:val="70"/>
    <w:semiHidden/>
    <w:unhideWhenUsed/>
    <w:rsid w:val="00D45B5A"/>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efonce-Accent5">
    <w:name w:val="Dark List Accent 5"/>
    <w:basedOn w:val="TableauNormal"/>
    <w:uiPriority w:val="70"/>
    <w:semiHidden/>
    <w:unhideWhenUsed/>
    <w:rsid w:val="00D45B5A"/>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efonce-Accent6">
    <w:name w:val="Dark List Accent 6"/>
    <w:basedOn w:val="TableauNormal"/>
    <w:uiPriority w:val="70"/>
    <w:rsid w:val="00D45B5A"/>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leauListe1Clair">
    <w:name w:val="List Table 1 Light"/>
    <w:basedOn w:val="TableauNormal"/>
    <w:uiPriority w:val="46"/>
    <w:rsid w:val="00D45B5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D45B5A"/>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1Clair-Accentuation2">
    <w:name w:val="List Table 1 Light Accent 2"/>
    <w:basedOn w:val="TableauNormal"/>
    <w:uiPriority w:val="46"/>
    <w:rsid w:val="00D45B5A"/>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1Clair-Accentuation3">
    <w:name w:val="List Table 1 Light Accent 3"/>
    <w:basedOn w:val="TableauNormal"/>
    <w:uiPriority w:val="46"/>
    <w:rsid w:val="00D45B5A"/>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1Clair-Accentuation4">
    <w:name w:val="List Table 1 Light Accent 4"/>
    <w:basedOn w:val="TableauNormal"/>
    <w:uiPriority w:val="46"/>
    <w:rsid w:val="00D45B5A"/>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1Clair-Accentuation5">
    <w:name w:val="List Table 1 Light Accent 5"/>
    <w:basedOn w:val="TableauNormal"/>
    <w:uiPriority w:val="46"/>
    <w:rsid w:val="00D45B5A"/>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1Clair-Accentuation6">
    <w:name w:val="List Table 1 Light Accent 6"/>
    <w:basedOn w:val="TableauNormal"/>
    <w:uiPriority w:val="46"/>
    <w:rsid w:val="00D45B5A"/>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20">
    <w:name w:val="List Table 2"/>
    <w:basedOn w:val="TableauNormal"/>
    <w:uiPriority w:val="47"/>
    <w:rsid w:val="00D45B5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D45B5A"/>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2-Accentuation2">
    <w:name w:val="List Table 2 Accent 2"/>
    <w:basedOn w:val="TableauNormal"/>
    <w:uiPriority w:val="47"/>
    <w:rsid w:val="00D45B5A"/>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2-Accentuation3">
    <w:name w:val="List Table 2 Accent 3"/>
    <w:basedOn w:val="TableauNormal"/>
    <w:uiPriority w:val="47"/>
    <w:rsid w:val="00D45B5A"/>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2-Accentuation4">
    <w:name w:val="List Table 2 Accent 4"/>
    <w:basedOn w:val="TableauNormal"/>
    <w:uiPriority w:val="47"/>
    <w:rsid w:val="00D45B5A"/>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2-Accentuation5">
    <w:name w:val="List Table 2 Accent 5"/>
    <w:basedOn w:val="TableauNormal"/>
    <w:uiPriority w:val="47"/>
    <w:rsid w:val="00D45B5A"/>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2-Accentuation6">
    <w:name w:val="List Table 2 Accent 6"/>
    <w:basedOn w:val="TableauNormal"/>
    <w:uiPriority w:val="47"/>
    <w:rsid w:val="00D45B5A"/>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30">
    <w:name w:val="List Table 3"/>
    <w:basedOn w:val="TableauNormal"/>
    <w:uiPriority w:val="48"/>
    <w:rsid w:val="00D45B5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D45B5A"/>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eauListe3-Accentuation2">
    <w:name w:val="List Table 3 Accent 2"/>
    <w:basedOn w:val="TableauNormal"/>
    <w:uiPriority w:val="48"/>
    <w:rsid w:val="00D45B5A"/>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eauListe3-Accentuation3">
    <w:name w:val="List Table 3 Accent 3"/>
    <w:basedOn w:val="TableauNormal"/>
    <w:uiPriority w:val="48"/>
    <w:rsid w:val="00D45B5A"/>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auListe3-Accentuation4">
    <w:name w:val="List Table 3 Accent 4"/>
    <w:basedOn w:val="TableauNormal"/>
    <w:uiPriority w:val="48"/>
    <w:rsid w:val="00D45B5A"/>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eauListe3-Accentuation5">
    <w:name w:val="List Table 3 Accent 5"/>
    <w:basedOn w:val="TableauNormal"/>
    <w:uiPriority w:val="48"/>
    <w:rsid w:val="00D45B5A"/>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eauListe3-Accentuation6">
    <w:name w:val="List Table 3 Accent 6"/>
    <w:basedOn w:val="TableauNormal"/>
    <w:uiPriority w:val="48"/>
    <w:rsid w:val="00D45B5A"/>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eauListe40">
    <w:name w:val="List Table 4"/>
    <w:basedOn w:val="TableauNormal"/>
    <w:uiPriority w:val="49"/>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4-Accentuation2">
    <w:name w:val="List Table 4 Accent 2"/>
    <w:basedOn w:val="TableauNormal"/>
    <w:uiPriority w:val="49"/>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4-Accentuation3">
    <w:name w:val="List Table 4 Accent 3"/>
    <w:basedOn w:val="TableauNormal"/>
    <w:uiPriority w:val="49"/>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4-Accentuation4">
    <w:name w:val="List Table 4 Accent 4"/>
    <w:basedOn w:val="TableauNormal"/>
    <w:uiPriority w:val="49"/>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4-Accentuation5">
    <w:name w:val="List Table 4 Accent 5"/>
    <w:basedOn w:val="TableauNormal"/>
    <w:uiPriority w:val="49"/>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4-Accentuation6">
    <w:name w:val="List Table 4 Accent 6"/>
    <w:basedOn w:val="TableauNormal"/>
    <w:uiPriority w:val="49"/>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5Fonc">
    <w:name w:val="List Table 5 Dark"/>
    <w:basedOn w:val="TableauNormal"/>
    <w:uiPriority w:val="50"/>
    <w:rsid w:val="00D45B5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D45B5A"/>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D45B5A"/>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D45B5A"/>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D45B5A"/>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D45B5A"/>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D45B5A"/>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D45B5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D45B5A"/>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2">
    <w:name w:val="List Table 6 Colorful Accent 2"/>
    <w:basedOn w:val="TableauNormal"/>
    <w:uiPriority w:val="51"/>
    <w:rsid w:val="00D45B5A"/>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6Couleur-Accentuation3">
    <w:name w:val="List Table 6 Colorful Accent 3"/>
    <w:basedOn w:val="TableauNormal"/>
    <w:uiPriority w:val="51"/>
    <w:rsid w:val="00D45B5A"/>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6Couleur-Accentuation4">
    <w:name w:val="List Table 6 Colorful Accent 4"/>
    <w:basedOn w:val="TableauNormal"/>
    <w:uiPriority w:val="51"/>
    <w:rsid w:val="00D45B5A"/>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6Couleur-Accentuation5">
    <w:name w:val="List Table 6 Colorful Accent 5"/>
    <w:basedOn w:val="TableauNormal"/>
    <w:uiPriority w:val="51"/>
    <w:rsid w:val="00D45B5A"/>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6Couleur-Accentuation6">
    <w:name w:val="List Table 6 Colorful Accent 6"/>
    <w:basedOn w:val="TableauNormal"/>
    <w:uiPriority w:val="51"/>
    <w:rsid w:val="00D45B5A"/>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7Couleur">
    <w:name w:val="List Table 7 Colorful"/>
    <w:basedOn w:val="TableauNormal"/>
    <w:uiPriority w:val="52"/>
    <w:rsid w:val="00D45B5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D45B5A"/>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D45B5A"/>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D45B5A"/>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D45B5A"/>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D45B5A"/>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D45B5A"/>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gnaturelectronique">
    <w:name w:val="E-mail Signature"/>
    <w:basedOn w:val="Normal"/>
    <w:link w:val="SignaturelectroniqueCar"/>
    <w:uiPriority w:val="99"/>
    <w:semiHidden/>
    <w:unhideWhenUsed/>
    <w:rsid w:val="00D45B5A"/>
  </w:style>
  <w:style w:type="character" w:customStyle="1" w:styleId="SignaturelectroniqueCar">
    <w:name w:val="Signature électronique Car"/>
    <w:basedOn w:val="Policepardfaut"/>
    <w:link w:val="Signaturelectronique"/>
    <w:uiPriority w:val="99"/>
    <w:semiHidden/>
    <w:rsid w:val="00D45B5A"/>
    <w:rPr>
      <w:rFonts w:ascii="Calibri" w:hAnsi="Calibri" w:cs="Calibri"/>
    </w:rPr>
  </w:style>
  <w:style w:type="paragraph" w:styleId="Salutations">
    <w:name w:val="Salutation"/>
    <w:basedOn w:val="Normal"/>
    <w:next w:val="Normal"/>
    <w:link w:val="SalutationsCar"/>
    <w:uiPriority w:val="99"/>
    <w:semiHidden/>
    <w:unhideWhenUsed/>
    <w:rsid w:val="00D45B5A"/>
  </w:style>
  <w:style w:type="character" w:customStyle="1" w:styleId="SalutationsCar">
    <w:name w:val="Salutations Car"/>
    <w:basedOn w:val="Policepardfaut"/>
    <w:link w:val="Salutations"/>
    <w:uiPriority w:val="99"/>
    <w:semiHidden/>
    <w:rsid w:val="00D45B5A"/>
    <w:rPr>
      <w:rFonts w:ascii="Calibri" w:hAnsi="Calibri" w:cs="Calibri"/>
    </w:rPr>
  </w:style>
  <w:style w:type="table" w:styleId="Colonnesdetableau1">
    <w:name w:val="Table Columns 1"/>
    <w:basedOn w:val="TableauNormal"/>
    <w:uiPriority w:val="99"/>
    <w:semiHidden/>
    <w:unhideWhenUsed/>
    <w:rsid w:val="00D45B5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D45B5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D45B5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D45B5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D45B5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Signature">
    <w:name w:val="Signature"/>
    <w:basedOn w:val="Normal"/>
    <w:link w:val="SignatureCar"/>
    <w:uiPriority w:val="99"/>
    <w:semiHidden/>
    <w:unhideWhenUsed/>
    <w:rsid w:val="00D45B5A"/>
    <w:pPr>
      <w:ind w:left="4320"/>
    </w:pPr>
  </w:style>
  <w:style w:type="character" w:customStyle="1" w:styleId="SignatureCar">
    <w:name w:val="Signature Car"/>
    <w:basedOn w:val="Policepardfaut"/>
    <w:link w:val="Signature"/>
    <w:uiPriority w:val="99"/>
    <w:semiHidden/>
    <w:rsid w:val="00D45B5A"/>
    <w:rPr>
      <w:rFonts w:ascii="Calibri" w:hAnsi="Calibri" w:cs="Calibri"/>
    </w:rPr>
  </w:style>
  <w:style w:type="table" w:styleId="Tableausimple10">
    <w:name w:val="Table Simple 1"/>
    <w:basedOn w:val="TableauNormal"/>
    <w:uiPriority w:val="99"/>
    <w:semiHidden/>
    <w:unhideWhenUsed/>
    <w:rsid w:val="00D45B5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D45B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D45B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rsid w:val="00D45B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Normal"/>
    <w:next w:val="Normal"/>
    <w:autoRedefine/>
    <w:uiPriority w:val="99"/>
    <w:semiHidden/>
    <w:unhideWhenUsed/>
    <w:rsid w:val="00D45B5A"/>
    <w:pPr>
      <w:ind w:left="220" w:hanging="220"/>
    </w:pPr>
  </w:style>
  <w:style w:type="paragraph" w:styleId="Index2">
    <w:name w:val="index 2"/>
    <w:basedOn w:val="Normal"/>
    <w:next w:val="Normal"/>
    <w:autoRedefine/>
    <w:uiPriority w:val="99"/>
    <w:semiHidden/>
    <w:unhideWhenUsed/>
    <w:rsid w:val="00D45B5A"/>
    <w:pPr>
      <w:ind w:left="440" w:hanging="220"/>
    </w:pPr>
  </w:style>
  <w:style w:type="paragraph" w:styleId="Index3">
    <w:name w:val="index 3"/>
    <w:basedOn w:val="Normal"/>
    <w:next w:val="Normal"/>
    <w:autoRedefine/>
    <w:uiPriority w:val="99"/>
    <w:semiHidden/>
    <w:unhideWhenUsed/>
    <w:rsid w:val="00D45B5A"/>
    <w:pPr>
      <w:ind w:left="660" w:hanging="220"/>
    </w:pPr>
  </w:style>
  <w:style w:type="paragraph" w:styleId="Index4">
    <w:name w:val="index 4"/>
    <w:basedOn w:val="Normal"/>
    <w:next w:val="Normal"/>
    <w:autoRedefine/>
    <w:uiPriority w:val="99"/>
    <w:semiHidden/>
    <w:unhideWhenUsed/>
    <w:rsid w:val="00D45B5A"/>
    <w:pPr>
      <w:ind w:left="880" w:hanging="220"/>
    </w:pPr>
  </w:style>
  <w:style w:type="paragraph" w:styleId="Index5">
    <w:name w:val="index 5"/>
    <w:basedOn w:val="Normal"/>
    <w:next w:val="Normal"/>
    <w:autoRedefine/>
    <w:uiPriority w:val="99"/>
    <w:semiHidden/>
    <w:unhideWhenUsed/>
    <w:rsid w:val="00D45B5A"/>
    <w:pPr>
      <w:ind w:left="1100" w:hanging="220"/>
    </w:pPr>
  </w:style>
  <w:style w:type="paragraph" w:styleId="Index6">
    <w:name w:val="index 6"/>
    <w:basedOn w:val="Normal"/>
    <w:next w:val="Normal"/>
    <w:autoRedefine/>
    <w:uiPriority w:val="99"/>
    <w:semiHidden/>
    <w:unhideWhenUsed/>
    <w:rsid w:val="00D45B5A"/>
    <w:pPr>
      <w:ind w:left="1320" w:hanging="220"/>
    </w:pPr>
  </w:style>
  <w:style w:type="paragraph" w:styleId="Index7">
    <w:name w:val="index 7"/>
    <w:basedOn w:val="Normal"/>
    <w:next w:val="Normal"/>
    <w:autoRedefine/>
    <w:uiPriority w:val="99"/>
    <w:semiHidden/>
    <w:unhideWhenUsed/>
    <w:rsid w:val="00D45B5A"/>
    <w:pPr>
      <w:ind w:left="1540" w:hanging="220"/>
    </w:pPr>
  </w:style>
  <w:style w:type="paragraph" w:styleId="Index8">
    <w:name w:val="index 8"/>
    <w:basedOn w:val="Normal"/>
    <w:next w:val="Normal"/>
    <w:autoRedefine/>
    <w:uiPriority w:val="99"/>
    <w:semiHidden/>
    <w:unhideWhenUsed/>
    <w:rsid w:val="00D45B5A"/>
    <w:pPr>
      <w:ind w:left="1760" w:hanging="220"/>
    </w:pPr>
  </w:style>
  <w:style w:type="paragraph" w:styleId="Index9">
    <w:name w:val="index 9"/>
    <w:basedOn w:val="Normal"/>
    <w:next w:val="Normal"/>
    <w:autoRedefine/>
    <w:uiPriority w:val="99"/>
    <w:semiHidden/>
    <w:unhideWhenUsed/>
    <w:rsid w:val="00D45B5A"/>
    <w:pPr>
      <w:ind w:left="1980" w:hanging="220"/>
    </w:pPr>
  </w:style>
  <w:style w:type="paragraph" w:styleId="Titreindex">
    <w:name w:val="index heading"/>
    <w:basedOn w:val="Normal"/>
    <w:next w:val="Index1"/>
    <w:uiPriority w:val="99"/>
    <w:semiHidden/>
    <w:unhideWhenUsed/>
    <w:rsid w:val="00D45B5A"/>
    <w:rPr>
      <w:rFonts w:ascii="Calibri Light" w:eastAsiaTheme="majorEastAsia" w:hAnsi="Calibri Light" w:cs="Calibri Light"/>
      <w:b/>
      <w:bCs/>
    </w:rPr>
  </w:style>
  <w:style w:type="paragraph" w:styleId="Formuledepolitesse">
    <w:name w:val="Closing"/>
    <w:basedOn w:val="Normal"/>
    <w:link w:val="FormuledepolitesseCar"/>
    <w:uiPriority w:val="99"/>
    <w:semiHidden/>
    <w:unhideWhenUsed/>
    <w:rsid w:val="00D45B5A"/>
    <w:pPr>
      <w:ind w:left="4320"/>
    </w:pPr>
  </w:style>
  <w:style w:type="character" w:customStyle="1" w:styleId="FormuledepolitesseCar">
    <w:name w:val="Formule de politesse Car"/>
    <w:basedOn w:val="Policepardfaut"/>
    <w:link w:val="Formuledepolitesse"/>
    <w:uiPriority w:val="99"/>
    <w:semiHidden/>
    <w:rsid w:val="00D45B5A"/>
    <w:rPr>
      <w:rFonts w:ascii="Calibri" w:hAnsi="Calibri" w:cs="Calibri"/>
    </w:rPr>
  </w:style>
  <w:style w:type="table" w:styleId="Grilledutableau">
    <w:name w:val="Table Grid"/>
    <w:basedOn w:val="TableauNormal"/>
    <w:uiPriority w:val="39"/>
    <w:rsid w:val="00D45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1">
    <w:name w:val="Table Grid 1"/>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D45B5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D45B5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D45B5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D45B5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D45B5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D45B5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1Clair">
    <w:name w:val="Grid Table 1 Light"/>
    <w:basedOn w:val="TableauNormal"/>
    <w:uiPriority w:val="46"/>
    <w:rsid w:val="00D45B5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D45B5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D45B5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D45B5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D45B5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D45B5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D45B5A"/>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D45B5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D45B5A"/>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2-Accentuation2">
    <w:name w:val="Grid Table 2 Accent 2"/>
    <w:basedOn w:val="TableauNormal"/>
    <w:uiPriority w:val="47"/>
    <w:rsid w:val="00D45B5A"/>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3">
    <w:name w:val="Grid Table 2 Accent 3"/>
    <w:basedOn w:val="TableauNormal"/>
    <w:uiPriority w:val="47"/>
    <w:rsid w:val="00D45B5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4">
    <w:name w:val="Grid Table 2 Accent 4"/>
    <w:basedOn w:val="TableauNormal"/>
    <w:uiPriority w:val="47"/>
    <w:rsid w:val="00D45B5A"/>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2-Accentuation5">
    <w:name w:val="Grid Table 2 Accent 5"/>
    <w:basedOn w:val="TableauNormal"/>
    <w:uiPriority w:val="47"/>
    <w:rsid w:val="00D45B5A"/>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2-Accentuation6">
    <w:name w:val="Grid Table 2 Accent 6"/>
    <w:basedOn w:val="TableauNormal"/>
    <w:uiPriority w:val="47"/>
    <w:rsid w:val="00D45B5A"/>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3">
    <w:name w:val="Grid Table 3"/>
    <w:basedOn w:val="TableauNormal"/>
    <w:uiPriority w:val="48"/>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3-Accentuation2">
    <w:name w:val="Grid Table 3 Accent 2"/>
    <w:basedOn w:val="TableauNormal"/>
    <w:uiPriority w:val="48"/>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3-Accentuation3">
    <w:name w:val="Grid Table 3 Accent 3"/>
    <w:basedOn w:val="TableauNormal"/>
    <w:uiPriority w:val="48"/>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3-Accentuation4">
    <w:name w:val="Grid Table 3 Accent 4"/>
    <w:basedOn w:val="TableauNormal"/>
    <w:uiPriority w:val="48"/>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3-Accentuation5">
    <w:name w:val="Grid Table 3 Accent 5"/>
    <w:basedOn w:val="TableauNormal"/>
    <w:uiPriority w:val="48"/>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3-Accentuation6">
    <w:name w:val="Grid Table 3 Accent 6"/>
    <w:basedOn w:val="TableauNormal"/>
    <w:uiPriority w:val="48"/>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4">
    <w:name w:val="Grid Table 4"/>
    <w:basedOn w:val="TableauNormal"/>
    <w:uiPriority w:val="49"/>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4-Accentuation2">
    <w:name w:val="Grid Table 4 Accent 2"/>
    <w:basedOn w:val="TableauNormal"/>
    <w:uiPriority w:val="49"/>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4-Accentuation3">
    <w:name w:val="Grid Table 4 Accent 3"/>
    <w:basedOn w:val="TableauNormal"/>
    <w:uiPriority w:val="49"/>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4">
    <w:name w:val="Grid Table 4 Accent 4"/>
    <w:basedOn w:val="TableauNormal"/>
    <w:uiPriority w:val="49"/>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5">
    <w:name w:val="Grid Table 4 Accent 5"/>
    <w:basedOn w:val="TableauNormal"/>
    <w:uiPriority w:val="49"/>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6">
    <w:name w:val="Grid Table 4 Accent 6"/>
    <w:basedOn w:val="TableauNormal"/>
    <w:uiPriority w:val="49"/>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5Fonc">
    <w:name w:val="Grid Table 5 Dark"/>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5Fonc-Accentuation2">
    <w:name w:val="Grid Table 5 Dark Accent 2"/>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auGrille5Fonc-Accentuation3">
    <w:name w:val="Grid Table 5 Dark Accent 3"/>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4">
    <w:name w:val="Grid Table 5 Dark Accent 4"/>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5Fonc-Accentuation5">
    <w:name w:val="Grid Table 5 Dark Accent 5"/>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5Fonc-Accentuation6">
    <w:name w:val="Grid Table 5 Dark Accent 6"/>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6Couleur">
    <w:name w:val="Grid Table 6 Colorful"/>
    <w:basedOn w:val="TableauNormal"/>
    <w:uiPriority w:val="51"/>
    <w:rsid w:val="00D45B5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D45B5A"/>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6Couleur-Accentuation2">
    <w:name w:val="Grid Table 6 Colorful Accent 2"/>
    <w:basedOn w:val="TableauNormal"/>
    <w:uiPriority w:val="51"/>
    <w:rsid w:val="00D45B5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6Couleur-Accentuation3">
    <w:name w:val="Grid Table 6 Colorful Accent 3"/>
    <w:basedOn w:val="TableauNormal"/>
    <w:uiPriority w:val="51"/>
    <w:rsid w:val="00D45B5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6Couleur-Accentuation4">
    <w:name w:val="Grid Table 6 Colorful Accent 4"/>
    <w:basedOn w:val="TableauNormal"/>
    <w:uiPriority w:val="51"/>
    <w:rsid w:val="00D45B5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6Couleur-Accentuation5">
    <w:name w:val="Grid Table 6 Colorful Accent 5"/>
    <w:basedOn w:val="TableauNormal"/>
    <w:uiPriority w:val="51"/>
    <w:rsid w:val="00D45B5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6Couleur-Accentuation6">
    <w:name w:val="Grid Table 6 Colorful Accent 6"/>
    <w:basedOn w:val="TableauNormal"/>
    <w:uiPriority w:val="51"/>
    <w:rsid w:val="00D45B5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7Couleur">
    <w:name w:val="Grid Table 7 Colorful"/>
    <w:basedOn w:val="TableauNormal"/>
    <w:uiPriority w:val="52"/>
    <w:rsid w:val="00D45B5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D45B5A"/>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7Couleur-Accentuation2">
    <w:name w:val="Grid Table 7 Colorful Accent 2"/>
    <w:basedOn w:val="TableauNormal"/>
    <w:uiPriority w:val="52"/>
    <w:rsid w:val="00D45B5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7Couleur-Accentuation3">
    <w:name w:val="Grid Table 7 Colorful Accent 3"/>
    <w:basedOn w:val="TableauNormal"/>
    <w:uiPriority w:val="52"/>
    <w:rsid w:val="00D45B5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7Couleur-Accentuation4">
    <w:name w:val="Grid Table 7 Colorful Accent 4"/>
    <w:basedOn w:val="TableauNormal"/>
    <w:uiPriority w:val="52"/>
    <w:rsid w:val="00D45B5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7Couleur-Accentuation5">
    <w:name w:val="Grid Table 7 Colorful Accent 5"/>
    <w:basedOn w:val="TableauNormal"/>
    <w:uiPriority w:val="52"/>
    <w:rsid w:val="00D45B5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7Couleur-Accentuation6">
    <w:name w:val="Grid Table 7 Colorful Accent 6"/>
    <w:basedOn w:val="TableauNormal"/>
    <w:uiPriority w:val="52"/>
    <w:rsid w:val="00D45B5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web1">
    <w:name w:val="Table Web 1"/>
    <w:basedOn w:val="TableauNormal"/>
    <w:uiPriority w:val="99"/>
    <w:semiHidden/>
    <w:unhideWhenUsed/>
    <w:rsid w:val="00D45B5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D45B5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rsid w:val="00D45B5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ppelnotedebasdep">
    <w:name w:val="footnote reference"/>
    <w:basedOn w:val="Policepardfaut"/>
    <w:uiPriority w:val="99"/>
    <w:semiHidden/>
    <w:unhideWhenUsed/>
    <w:rsid w:val="00D45B5A"/>
    <w:rPr>
      <w:rFonts w:ascii="Calibri" w:hAnsi="Calibri" w:cs="Calibri"/>
      <w:vertAlign w:val="superscript"/>
    </w:rPr>
  </w:style>
  <w:style w:type="character" w:styleId="Numrodeligne">
    <w:name w:val="line number"/>
    <w:basedOn w:val="Policepardfaut"/>
    <w:uiPriority w:val="99"/>
    <w:semiHidden/>
    <w:unhideWhenUsed/>
    <w:rsid w:val="00D45B5A"/>
    <w:rPr>
      <w:rFonts w:ascii="Calibri" w:hAnsi="Calibri" w:cs="Calibri"/>
    </w:rPr>
  </w:style>
  <w:style w:type="table" w:styleId="Effetsdetableau3D1">
    <w:name w:val="Table 3D effects 1"/>
    <w:basedOn w:val="TableauNormal"/>
    <w:uiPriority w:val="99"/>
    <w:semiHidden/>
    <w:unhideWhenUsed/>
    <w:rsid w:val="00D45B5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D45B5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D45B5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D45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uiPriority w:val="99"/>
    <w:semiHidden/>
    <w:unhideWhenUsed/>
    <w:rsid w:val="00D45B5A"/>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70669">
      <w:bodyDiv w:val="1"/>
      <w:marLeft w:val="0"/>
      <w:marRight w:val="0"/>
      <w:marTop w:val="0"/>
      <w:marBottom w:val="0"/>
      <w:divBdr>
        <w:top w:val="none" w:sz="0" w:space="0" w:color="auto"/>
        <w:left w:val="none" w:sz="0" w:space="0" w:color="auto"/>
        <w:bottom w:val="none" w:sz="0" w:space="0" w:color="auto"/>
        <w:right w:val="none" w:sz="0" w:space="0" w:color="auto"/>
      </w:divBdr>
    </w:div>
    <w:div w:id="131993321">
      <w:bodyDiv w:val="1"/>
      <w:marLeft w:val="0"/>
      <w:marRight w:val="0"/>
      <w:marTop w:val="0"/>
      <w:marBottom w:val="0"/>
      <w:divBdr>
        <w:top w:val="none" w:sz="0" w:space="0" w:color="auto"/>
        <w:left w:val="none" w:sz="0" w:space="0" w:color="auto"/>
        <w:bottom w:val="none" w:sz="0" w:space="0" w:color="auto"/>
        <w:right w:val="none" w:sz="0" w:space="0" w:color="auto"/>
      </w:divBdr>
      <w:divsChild>
        <w:div w:id="26374992">
          <w:marLeft w:val="0"/>
          <w:marRight w:val="0"/>
          <w:marTop w:val="0"/>
          <w:marBottom w:val="0"/>
          <w:divBdr>
            <w:top w:val="none" w:sz="0" w:space="0" w:color="auto"/>
            <w:left w:val="none" w:sz="0" w:space="0" w:color="auto"/>
            <w:bottom w:val="none" w:sz="0" w:space="0" w:color="auto"/>
            <w:right w:val="none" w:sz="0" w:space="0" w:color="auto"/>
          </w:divBdr>
        </w:div>
        <w:div w:id="1339575505">
          <w:marLeft w:val="0"/>
          <w:marRight w:val="0"/>
          <w:marTop w:val="0"/>
          <w:marBottom w:val="0"/>
          <w:divBdr>
            <w:top w:val="none" w:sz="0" w:space="0" w:color="auto"/>
            <w:left w:val="none" w:sz="0" w:space="0" w:color="auto"/>
            <w:bottom w:val="none" w:sz="0" w:space="0" w:color="auto"/>
            <w:right w:val="none" w:sz="0" w:space="0" w:color="auto"/>
          </w:divBdr>
        </w:div>
        <w:div w:id="479466631">
          <w:marLeft w:val="0"/>
          <w:marRight w:val="0"/>
          <w:marTop w:val="0"/>
          <w:marBottom w:val="0"/>
          <w:divBdr>
            <w:top w:val="none" w:sz="0" w:space="0" w:color="auto"/>
            <w:left w:val="none" w:sz="0" w:space="0" w:color="auto"/>
            <w:bottom w:val="none" w:sz="0" w:space="0" w:color="auto"/>
            <w:right w:val="none" w:sz="0" w:space="0" w:color="auto"/>
          </w:divBdr>
        </w:div>
        <w:div w:id="368068644">
          <w:marLeft w:val="0"/>
          <w:marRight w:val="0"/>
          <w:marTop w:val="0"/>
          <w:marBottom w:val="0"/>
          <w:divBdr>
            <w:top w:val="none" w:sz="0" w:space="0" w:color="auto"/>
            <w:left w:val="none" w:sz="0" w:space="0" w:color="auto"/>
            <w:bottom w:val="none" w:sz="0" w:space="0" w:color="auto"/>
            <w:right w:val="none" w:sz="0" w:space="0" w:color="auto"/>
          </w:divBdr>
        </w:div>
        <w:div w:id="436098637">
          <w:marLeft w:val="0"/>
          <w:marRight w:val="0"/>
          <w:marTop w:val="0"/>
          <w:marBottom w:val="0"/>
          <w:divBdr>
            <w:top w:val="none" w:sz="0" w:space="0" w:color="auto"/>
            <w:left w:val="none" w:sz="0" w:space="0" w:color="auto"/>
            <w:bottom w:val="none" w:sz="0" w:space="0" w:color="auto"/>
            <w:right w:val="none" w:sz="0" w:space="0" w:color="auto"/>
          </w:divBdr>
        </w:div>
        <w:div w:id="1822890825">
          <w:marLeft w:val="0"/>
          <w:marRight w:val="0"/>
          <w:marTop w:val="0"/>
          <w:marBottom w:val="0"/>
          <w:divBdr>
            <w:top w:val="none" w:sz="0" w:space="0" w:color="auto"/>
            <w:left w:val="none" w:sz="0" w:space="0" w:color="auto"/>
            <w:bottom w:val="none" w:sz="0" w:space="0" w:color="auto"/>
            <w:right w:val="none" w:sz="0" w:space="0" w:color="auto"/>
          </w:divBdr>
        </w:div>
        <w:div w:id="1046179363">
          <w:marLeft w:val="0"/>
          <w:marRight w:val="0"/>
          <w:marTop w:val="0"/>
          <w:marBottom w:val="0"/>
          <w:divBdr>
            <w:top w:val="none" w:sz="0" w:space="0" w:color="auto"/>
            <w:left w:val="none" w:sz="0" w:space="0" w:color="auto"/>
            <w:bottom w:val="none" w:sz="0" w:space="0" w:color="auto"/>
            <w:right w:val="none" w:sz="0" w:space="0" w:color="auto"/>
          </w:divBdr>
        </w:div>
        <w:div w:id="1393626066">
          <w:marLeft w:val="0"/>
          <w:marRight w:val="0"/>
          <w:marTop w:val="0"/>
          <w:marBottom w:val="0"/>
          <w:divBdr>
            <w:top w:val="none" w:sz="0" w:space="0" w:color="auto"/>
            <w:left w:val="none" w:sz="0" w:space="0" w:color="auto"/>
            <w:bottom w:val="none" w:sz="0" w:space="0" w:color="auto"/>
            <w:right w:val="none" w:sz="0" w:space="0" w:color="auto"/>
          </w:divBdr>
        </w:div>
        <w:div w:id="66999821">
          <w:marLeft w:val="0"/>
          <w:marRight w:val="0"/>
          <w:marTop w:val="0"/>
          <w:marBottom w:val="0"/>
          <w:divBdr>
            <w:top w:val="none" w:sz="0" w:space="0" w:color="auto"/>
            <w:left w:val="none" w:sz="0" w:space="0" w:color="auto"/>
            <w:bottom w:val="none" w:sz="0" w:space="0" w:color="auto"/>
            <w:right w:val="none" w:sz="0" w:space="0" w:color="auto"/>
          </w:divBdr>
        </w:div>
        <w:div w:id="1066033506">
          <w:marLeft w:val="0"/>
          <w:marRight w:val="0"/>
          <w:marTop w:val="0"/>
          <w:marBottom w:val="0"/>
          <w:divBdr>
            <w:top w:val="none" w:sz="0" w:space="0" w:color="auto"/>
            <w:left w:val="none" w:sz="0" w:space="0" w:color="auto"/>
            <w:bottom w:val="none" w:sz="0" w:space="0" w:color="auto"/>
            <w:right w:val="none" w:sz="0" w:space="0" w:color="auto"/>
          </w:divBdr>
        </w:div>
        <w:div w:id="232468310">
          <w:marLeft w:val="0"/>
          <w:marRight w:val="0"/>
          <w:marTop w:val="0"/>
          <w:marBottom w:val="0"/>
          <w:divBdr>
            <w:top w:val="none" w:sz="0" w:space="0" w:color="auto"/>
            <w:left w:val="none" w:sz="0" w:space="0" w:color="auto"/>
            <w:bottom w:val="none" w:sz="0" w:space="0" w:color="auto"/>
            <w:right w:val="none" w:sz="0" w:space="0" w:color="auto"/>
          </w:divBdr>
        </w:div>
        <w:div w:id="399328569">
          <w:marLeft w:val="0"/>
          <w:marRight w:val="0"/>
          <w:marTop w:val="0"/>
          <w:marBottom w:val="0"/>
          <w:divBdr>
            <w:top w:val="none" w:sz="0" w:space="0" w:color="auto"/>
            <w:left w:val="none" w:sz="0" w:space="0" w:color="auto"/>
            <w:bottom w:val="none" w:sz="0" w:space="0" w:color="auto"/>
            <w:right w:val="none" w:sz="0" w:space="0" w:color="auto"/>
          </w:divBdr>
        </w:div>
        <w:div w:id="731006353">
          <w:marLeft w:val="0"/>
          <w:marRight w:val="0"/>
          <w:marTop w:val="0"/>
          <w:marBottom w:val="0"/>
          <w:divBdr>
            <w:top w:val="none" w:sz="0" w:space="0" w:color="auto"/>
            <w:left w:val="none" w:sz="0" w:space="0" w:color="auto"/>
            <w:bottom w:val="none" w:sz="0" w:space="0" w:color="auto"/>
            <w:right w:val="none" w:sz="0" w:space="0" w:color="auto"/>
          </w:divBdr>
        </w:div>
        <w:div w:id="1934120304">
          <w:marLeft w:val="0"/>
          <w:marRight w:val="0"/>
          <w:marTop w:val="0"/>
          <w:marBottom w:val="0"/>
          <w:divBdr>
            <w:top w:val="none" w:sz="0" w:space="0" w:color="auto"/>
            <w:left w:val="none" w:sz="0" w:space="0" w:color="auto"/>
            <w:bottom w:val="none" w:sz="0" w:space="0" w:color="auto"/>
            <w:right w:val="none" w:sz="0" w:space="0" w:color="auto"/>
          </w:divBdr>
        </w:div>
      </w:divsChild>
    </w:div>
    <w:div w:id="138231064">
      <w:bodyDiv w:val="1"/>
      <w:marLeft w:val="0"/>
      <w:marRight w:val="0"/>
      <w:marTop w:val="0"/>
      <w:marBottom w:val="0"/>
      <w:divBdr>
        <w:top w:val="none" w:sz="0" w:space="0" w:color="auto"/>
        <w:left w:val="none" w:sz="0" w:space="0" w:color="auto"/>
        <w:bottom w:val="none" w:sz="0" w:space="0" w:color="auto"/>
        <w:right w:val="none" w:sz="0" w:space="0" w:color="auto"/>
      </w:divBdr>
    </w:div>
    <w:div w:id="432357460">
      <w:bodyDiv w:val="1"/>
      <w:marLeft w:val="0"/>
      <w:marRight w:val="0"/>
      <w:marTop w:val="0"/>
      <w:marBottom w:val="0"/>
      <w:divBdr>
        <w:top w:val="none" w:sz="0" w:space="0" w:color="auto"/>
        <w:left w:val="none" w:sz="0" w:space="0" w:color="auto"/>
        <w:bottom w:val="none" w:sz="0" w:space="0" w:color="auto"/>
        <w:right w:val="none" w:sz="0" w:space="0" w:color="auto"/>
      </w:divBdr>
    </w:div>
    <w:div w:id="1192376158">
      <w:bodyDiv w:val="1"/>
      <w:marLeft w:val="0"/>
      <w:marRight w:val="0"/>
      <w:marTop w:val="0"/>
      <w:marBottom w:val="0"/>
      <w:divBdr>
        <w:top w:val="none" w:sz="0" w:space="0" w:color="auto"/>
        <w:left w:val="none" w:sz="0" w:space="0" w:color="auto"/>
        <w:bottom w:val="none" w:sz="0" w:space="0" w:color="auto"/>
        <w:right w:val="none" w:sz="0" w:space="0" w:color="auto"/>
      </w:divBdr>
    </w:div>
    <w:div w:id="1895700146">
      <w:bodyDiv w:val="1"/>
      <w:marLeft w:val="0"/>
      <w:marRight w:val="0"/>
      <w:marTop w:val="0"/>
      <w:marBottom w:val="0"/>
      <w:divBdr>
        <w:top w:val="none" w:sz="0" w:space="0" w:color="auto"/>
        <w:left w:val="none" w:sz="0" w:space="0" w:color="auto"/>
        <w:bottom w:val="none" w:sz="0" w:space="0" w:color="auto"/>
        <w:right w:val="none" w:sz="0" w:space="0" w:color="auto"/>
      </w:divBdr>
      <w:divsChild>
        <w:div w:id="962076929">
          <w:marLeft w:val="0"/>
          <w:marRight w:val="0"/>
          <w:marTop w:val="0"/>
          <w:marBottom w:val="0"/>
          <w:divBdr>
            <w:top w:val="none" w:sz="0" w:space="0" w:color="auto"/>
            <w:left w:val="none" w:sz="0" w:space="0" w:color="auto"/>
            <w:bottom w:val="none" w:sz="0" w:space="0" w:color="auto"/>
            <w:right w:val="none" w:sz="0" w:space="0" w:color="auto"/>
          </w:divBdr>
        </w:div>
        <w:div w:id="334576009">
          <w:marLeft w:val="0"/>
          <w:marRight w:val="0"/>
          <w:marTop w:val="0"/>
          <w:marBottom w:val="0"/>
          <w:divBdr>
            <w:top w:val="none" w:sz="0" w:space="0" w:color="auto"/>
            <w:left w:val="none" w:sz="0" w:space="0" w:color="auto"/>
            <w:bottom w:val="none" w:sz="0" w:space="0" w:color="auto"/>
            <w:right w:val="none" w:sz="0" w:space="0" w:color="auto"/>
          </w:divBdr>
        </w:div>
        <w:div w:id="1138569730">
          <w:marLeft w:val="0"/>
          <w:marRight w:val="0"/>
          <w:marTop w:val="0"/>
          <w:marBottom w:val="0"/>
          <w:divBdr>
            <w:top w:val="none" w:sz="0" w:space="0" w:color="auto"/>
            <w:left w:val="none" w:sz="0" w:space="0" w:color="auto"/>
            <w:bottom w:val="none" w:sz="0" w:space="0" w:color="auto"/>
            <w:right w:val="none" w:sz="0" w:space="0" w:color="auto"/>
          </w:divBdr>
        </w:div>
        <w:div w:id="351685473">
          <w:marLeft w:val="0"/>
          <w:marRight w:val="0"/>
          <w:marTop w:val="0"/>
          <w:marBottom w:val="0"/>
          <w:divBdr>
            <w:top w:val="none" w:sz="0" w:space="0" w:color="auto"/>
            <w:left w:val="none" w:sz="0" w:space="0" w:color="auto"/>
            <w:bottom w:val="none" w:sz="0" w:space="0" w:color="auto"/>
            <w:right w:val="none" w:sz="0" w:space="0" w:color="auto"/>
          </w:divBdr>
        </w:div>
        <w:div w:id="1587611725">
          <w:marLeft w:val="0"/>
          <w:marRight w:val="0"/>
          <w:marTop w:val="0"/>
          <w:marBottom w:val="0"/>
          <w:divBdr>
            <w:top w:val="none" w:sz="0" w:space="0" w:color="auto"/>
            <w:left w:val="none" w:sz="0" w:space="0" w:color="auto"/>
            <w:bottom w:val="none" w:sz="0" w:space="0" w:color="auto"/>
            <w:right w:val="none" w:sz="0" w:space="0" w:color="auto"/>
          </w:divBdr>
        </w:div>
        <w:div w:id="1951738085">
          <w:marLeft w:val="0"/>
          <w:marRight w:val="0"/>
          <w:marTop w:val="0"/>
          <w:marBottom w:val="0"/>
          <w:divBdr>
            <w:top w:val="none" w:sz="0" w:space="0" w:color="auto"/>
            <w:left w:val="none" w:sz="0" w:space="0" w:color="auto"/>
            <w:bottom w:val="none" w:sz="0" w:space="0" w:color="auto"/>
            <w:right w:val="none" w:sz="0" w:space="0" w:color="auto"/>
          </w:divBdr>
        </w:div>
        <w:div w:id="1777213446">
          <w:marLeft w:val="0"/>
          <w:marRight w:val="0"/>
          <w:marTop w:val="0"/>
          <w:marBottom w:val="0"/>
          <w:divBdr>
            <w:top w:val="none" w:sz="0" w:space="0" w:color="auto"/>
            <w:left w:val="none" w:sz="0" w:space="0" w:color="auto"/>
            <w:bottom w:val="none" w:sz="0" w:space="0" w:color="auto"/>
            <w:right w:val="none" w:sz="0" w:space="0" w:color="auto"/>
          </w:divBdr>
        </w:div>
        <w:div w:id="289165636">
          <w:marLeft w:val="0"/>
          <w:marRight w:val="0"/>
          <w:marTop w:val="0"/>
          <w:marBottom w:val="0"/>
          <w:divBdr>
            <w:top w:val="none" w:sz="0" w:space="0" w:color="auto"/>
            <w:left w:val="none" w:sz="0" w:space="0" w:color="auto"/>
            <w:bottom w:val="none" w:sz="0" w:space="0" w:color="auto"/>
            <w:right w:val="none" w:sz="0" w:space="0" w:color="auto"/>
          </w:divBdr>
        </w:div>
        <w:div w:id="1306080232">
          <w:marLeft w:val="0"/>
          <w:marRight w:val="0"/>
          <w:marTop w:val="0"/>
          <w:marBottom w:val="0"/>
          <w:divBdr>
            <w:top w:val="none" w:sz="0" w:space="0" w:color="auto"/>
            <w:left w:val="none" w:sz="0" w:space="0" w:color="auto"/>
            <w:bottom w:val="none" w:sz="0" w:space="0" w:color="auto"/>
            <w:right w:val="none" w:sz="0" w:space="0" w:color="auto"/>
          </w:divBdr>
        </w:div>
        <w:div w:id="1892037550">
          <w:marLeft w:val="0"/>
          <w:marRight w:val="0"/>
          <w:marTop w:val="0"/>
          <w:marBottom w:val="0"/>
          <w:divBdr>
            <w:top w:val="none" w:sz="0" w:space="0" w:color="auto"/>
            <w:left w:val="none" w:sz="0" w:space="0" w:color="auto"/>
            <w:bottom w:val="none" w:sz="0" w:space="0" w:color="auto"/>
            <w:right w:val="none" w:sz="0" w:space="0" w:color="auto"/>
          </w:divBdr>
        </w:div>
        <w:div w:id="1084306568">
          <w:marLeft w:val="0"/>
          <w:marRight w:val="0"/>
          <w:marTop w:val="0"/>
          <w:marBottom w:val="0"/>
          <w:divBdr>
            <w:top w:val="none" w:sz="0" w:space="0" w:color="auto"/>
            <w:left w:val="none" w:sz="0" w:space="0" w:color="auto"/>
            <w:bottom w:val="none" w:sz="0" w:space="0" w:color="auto"/>
            <w:right w:val="none" w:sz="0" w:space="0" w:color="auto"/>
          </w:divBdr>
        </w:div>
        <w:div w:id="1555391876">
          <w:marLeft w:val="0"/>
          <w:marRight w:val="0"/>
          <w:marTop w:val="0"/>
          <w:marBottom w:val="0"/>
          <w:divBdr>
            <w:top w:val="none" w:sz="0" w:space="0" w:color="auto"/>
            <w:left w:val="none" w:sz="0" w:space="0" w:color="auto"/>
            <w:bottom w:val="none" w:sz="0" w:space="0" w:color="auto"/>
            <w:right w:val="none" w:sz="0" w:space="0" w:color="auto"/>
          </w:divBdr>
        </w:div>
        <w:div w:id="333649022">
          <w:marLeft w:val="0"/>
          <w:marRight w:val="0"/>
          <w:marTop w:val="0"/>
          <w:marBottom w:val="0"/>
          <w:divBdr>
            <w:top w:val="none" w:sz="0" w:space="0" w:color="auto"/>
            <w:left w:val="none" w:sz="0" w:space="0" w:color="auto"/>
            <w:bottom w:val="none" w:sz="0" w:space="0" w:color="auto"/>
            <w:right w:val="none" w:sz="0" w:space="0" w:color="auto"/>
          </w:divBdr>
        </w:div>
        <w:div w:id="935599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s\AppData\Local\Microsoft\Office\16.0\DTS\fr-FR%7b61711667-EA84-4A84-8039-5913A9326F87%7d\%7b8A6B56E8-C332-4CF8-8BF9-B74FEB9253ED%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{8A6B56E8-C332-4CF8-8BF9-B74FEB9253ED}tf02786999_win32.dotx</Template>
  <TotalTime>0</TotalTime>
  <Pages>1</Pages>
  <Words>317</Words>
  <Characters>1744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2021-07-16T11:58:00Z</dcterms:created>
  <dcterms:modified xsi:type="dcterms:W3CDTF">2021-07-16T12:11:00Z</dcterms:modified>
</cp:coreProperties>
</file>